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0E81" w14:textId="77777777" w:rsidR="00997906" w:rsidRPr="00A147A1" w:rsidRDefault="00997906" w:rsidP="00997906">
      <w:pPr>
        <w:rPr>
          <w:rFonts w:ascii="Times New Roman" w:hAnsi="Times New Roman" w:cs="Times New Roman"/>
          <w:sz w:val="52"/>
          <w:szCs w:val="52"/>
        </w:rPr>
      </w:pPr>
      <w:r w:rsidRPr="00E6216F">
        <w:rPr>
          <w:rFonts w:ascii="Times New Roman" w:hAnsi="Times New Roman" w:cs="Times New Roman"/>
          <w:sz w:val="52"/>
          <w:szCs w:val="52"/>
        </w:rPr>
        <w:t xml:space="preserve">PROBLEM-1 </w:t>
      </w:r>
    </w:p>
    <w:p w14:paraId="11352456" w14:textId="77777777" w:rsidR="00997906" w:rsidRPr="00A147A1" w:rsidRDefault="00997906" w:rsidP="00997906">
      <w:pPr>
        <w:rPr>
          <w:rFonts w:ascii="Times New Roman" w:hAnsi="Times New Roman" w:cs="Times New Roman"/>
          <w:sz w:val="36"/>
          <w:szCs w:val="36"/>
        </w:rPr>
      </w:pPr>
      <w:r w:rsidRPr="00A147A1">
        <w:rPr>
          <w:rFonts w:ascii="Times New Roman" w:hAnsi="Times New Roman" w:cs="Times New Roman"/>
          <w:sz w:val="36"/>
          <w:szCs w:val="36"/>
        </w:rPr>
        <w:t>DESIGN A SMART ATTENDANCE SYSTEM TO MONITOR THE ATTENDANCE IN THE CLASSROOM</w:t>
      </w:r>
    </w:p>
    <w:p w14:paraId="3EBFB6EF" w14:textId="77777777" w:rsidR="00997906" w:rsidRPr="00A147A1" w:rsidRDefault="00997906" w:rsidP="00997906">
      <w:pPr>
        <w:rPr>
          <w:rFonts w:ascii="Times New Roman" w:hAnsi="Times New Roman" w:cs="Times New Roman"/>
          <w:sz w:val="36"/>
          <w:szCs w:val="36"/>
        </w:rPr>
      </w:pPr>
      <w:r w:rsidRPr="00A147A1">
        <w:rPr>
          <w:rFonts w:ascii="Times New Roman" w:hAnsi="Times New Roman" w:cs="Times New Roman"/>
          <w:noProof/>
        </w:rPr>
        <w:drawing>
          <wp:inline distT="0" distB="0" distL="0" distR="0" wp14:anchorId="1B48F566" wp14:editId="58FB107C">
            <wp:extent cx="5731510" cy="2292350"/>
            <wp:effectExtent l="0" t="0" r="2540" b="0"/>
            <wp:docPr id="1927742206" name="Picture 1" descr="Attendance Management System | Attendance Software Development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Management System | Attendance Software Development Compan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5BD9B16F" w14:textId="77777777" w:rsidR="00997906" w:rsidRPr="00A147A1" w:rsidRDefault="00997906" w:rsidP="00997906">
      <w:pPr>
        <w:rPr>
          <w:rFonts w:ascii="Times New Roman" w:hAnsi="Times New Roman" w:cs="Times New Roman"/>
          <w:color w:val="000000" w:themeColor="text1"/>
          <w:sz w:val="28"/>
          <w:szCs w:val="28"/>
          <w:shd w:val="clear" w:color="auto" w:fill="FFFFFF"/>
        </w:rPr>
      </w:pPr>
      <w:proofErr w:type="gramStart"/>
      <w:r w:rsidRPr="00A147A1">
        <w:rPr>
          <w:rFonts w:ascii="Times New Roman" w:hAnsi="Times New Roman" w:cs="Times New Roman"/>
          <w:sz w:val="28"/>
          <w:szCs w:val="28"/>
        </w:rPr>
        <w:t>SOLUTION</w:t>
      </w:r>
      <w:r w:rsidRPr="00A147A1">
        <w:rPr>
          <w:rFonts w:ascii="Times New Roman" w:hAnsi="Times New Roman" w:cs="Times New Roman"/>
          <w:sz w:val="32"/>
          <w:szCs w:val="32"/>
        </w:rPr>
        <w:t xml:space="preserve"> :</w:t>
      </w:r>
      <w:proofErr w:type="gramEnd"/>
      <w:r w:rsidRPr="00A147A1">
        <w:rPr>
          <w:rFonts w:ascii="Times New Roman" w:hAnsi="Times New Roman" w:cs="Times New Roman"/>
          <w:sz w:val="32"/>
          <w:szCs w:val="32"/>
        </w:rPr>
        <w:t xml:space="preserve">- </w:t>
      </w:r>
      <w:r w:rsidRPr="00A147A1">
        <w:rPr>
          <w:rFonts w:ascii="Times New Roman" w:hAnsi="Times New Roman" w:cs="Times New Roman"/>
          <w:color w:val="000000" w:themeColor="text1"/>
          <w:sz w:val="28"/>
          <w:szCs w:val="28"/>
          <w:shd w:val="clear" w:color="auto" w:fill="FFFFFF"/>
        </w:rPr>
        <w:t>In many areas of education, keeping track of student engagement is required. For crowded study halls, manually administering the participation forms is challenging.</w:t>
      </w:r>
    </w:p>
    <w:p w14:paraId="4978DB85" w14:textId="77777777" w:rsidR="00997906" w:rsidRPr="00A147A1" w:rsidRDefault="00997906" w:rsidP="00997906">
      <w:pPr>
        <w:pStyle w:val="ListParagraph"/>
        <w:numPr>
          <w:ilvl w:val="0"/>
          <w:numId w:val="24"/>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The first purpose of face detection and identification frameworks, one of the components of computer vision, was for surveillance purposes.</w:t>
      </w:r>
    </w:p>
    <w:p w14:paraId="3C8A623F" w14:textId="77777777" w:rsidR="00997906" w:rsidRPr="00A147A1" w:rsidRDefault="00997906" w:rsidP="00997906">
      <w:pPr>
        <w:pStyle w:val="ListParagraph"/>
        <w:numPr>
          <w:ilvl w:val="0"/>
          <w:numId w:val="24"/>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We can also connect the attendance marking device with Bluetooth /WIFI of students mobile </w:t>
      </w:r>
      <w:proofErr w:type="gramStart"/>
      <w:r w:rsidRPr="00A147A1">
        <w:rPr>
          <w:rFonts w:ascii="Times New Roman" w:hAnsi="Times New Roman" w:cs="Times New Roman"/>
          <w:color w:val="000000" w:themeColor="text1"/>
          <w:sz w:val="24"/>
          <w:szCs w:val="24"/>
          <w:shd w:val="clear" w:color="auto" w:fill="FFFFFF"/>
        </w:rPr>
        <w:t>phone .</w:t>
      </w:r>
      <w:proofErr w:type="spellStart"/>
      <w:r w:rsidRPr="00A147A1">
        <w:rPr>
          <w:rFonts w:ascii="Times New Roman" w:hAnsi="Times New Roman" w:cs="Times New Roman"/>
          <w:color w:val="000000" w:themeColor="text1"/>
          <w:sz w:val="24"/>
          <w:szCs w:val="24"/>
          <w:shd w:val="clear" w:color="auto" w:fill="FFFFFF"/>
        </w:rPr>
        <w:t>becuase</w:t>
      </w:r>
      <w:proofErr w:type="spellEnd"/>
      <w:proofErr w:type="gramEnd"/>
      <w:r w:rsidRPr="00A147A1">
        <w:rPr>
          <w:rFonts w:ascii="Times New Roman" w:hAnsi="Times New Roman" w:cs="Times New Roman"/>
          <w:color w:val="000000" w:themeColor="text1"/>
          <w:sz w:val="24"/>
          <w:szCs w:val="24"/>
          <w:shd w:val="clear" w:color="auto" w:fill="FFFFFF"/>
        </w:rPr>
        <w:t xml:space="preserve"> in this generation everyone having mobile phone .</w:t>
      </w:r>
    </w:p>
    <w:p w14:paraId="23E7D811" w14:textId="77777777" w:rsidR="00997906" w:rsidRPr="00A147A1" w:rsidRDefault="00997906" w:rsidP="00997906">
      <w:pPr>
        <w:pStyle w:val="ListParagraph"/>
        <w:numPr>
          <w:ilvl w:val="0"/>
          <w:numId w:val="24"/>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We can also develop the entrance of </w:t>
      </w:r>
      <w:proofErr w:type="gramStart"/>
      <w:r w:rsidRPr="00A147A1">
        <w:rPr>
          <w:rFonts w:ascii="Times New Roman" w:hAnsi="Times New Roman" w:cs="Times New Roman"/>
          <w:color w:val="000000" w:themeColor="text1"/>
          <w:sz w:val="24"/>
          <w:szCs w:val="24"/>
          <w:shd w:val="clear" w:color="auto" w:fill="FFFFFF"/>
        </w:rPr>
        <w:t>classroom  as</w:t>
      </w:r>
      <w:proofErr w:type="gramEnd"/>
      <w:r w:rsidRPr="00A147A1">
        <w:rPr>
          <w:rFonts w:ascii="Times New Roman" w:hAnsi="Times New Roman" w:cs="Times New Roman"/>
          <w:color w:val="000000" w:themeColor="text1"/>
          <w:sz w:val="24"/>
          <w:szCs w:val="24"/>
          <w:shd w:val="clear" w:color="auto" w:fill="FFFFFF"/>
        </w:rPr>
        <w:t xml:space="preserve"> biometric scanner .</w:t>
      </w:r>
    </w:p>
    <w:p w14:paraId="1058BB1A" w14:textId="77777777" w:rsidR="00997906" w:rsidRPr="00A147A1" w:rsidRDefault="00997906" w:rsidP="00997906">
      <w:pPr>
        <w:pStyle w:val="ListParagraph"/>
        <w:ind w:left="780"/>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For ex- If a student is having biometric Id card the if he/she passing through entrance of </w:t>
      </w:r>
      <w:proofErr w:type="gramStart"/>
      <w:r w:rsidRPr="00A147A1">
        <w:rPr>
          <w:rFonts w:ascii="Times New Roman" w:hAnsi="Times New Roman" w:cs="Times New Roman"/>
          <w:color w:val="000000" w:themeColor="text1"/>
          <w:sz w:val="24"/>
          <w:szCs w:val="24"/>
          <w:shd w:val="clear" w:color="auto" w:fill="FFFFFF"/>
        </w:rPr>
        <w:t>classroom  the</w:t>
      </w:r>
      <w:proofErr w:type="gramEnd"/>
      <w:r w:rsidRPr="00A147A1">
        <w:rPr>
          <w:rFonts w:ascii="Times New Roman" w:hAnsi="Times New Roman" w:cs="Times New Roman"/>
          <w:color w:val="000000" w:themeColor="text1"/>
          <w:sz w:val="24"/>
          <w:szCs w:val="24"/>
          <w:shd w:val="clear" w:color="auto" w:fill="FFFFFF"/>
        </w:rPr>
        <w:t xml:space="preserve"> time at which he/she has entered attendance and many other info </w:t>
      </w:r>
    </w:p>
    <w:p w14:paraId="370E8D64" w14:textId="77777777" w:rsidR="00997906" w:rsidRPr="00A147A1" w:rsidRDefault="00997906" w:rsidP="00997906">
      <w:pPr>
        <w:pStyle w:val="ListParagraph"/>
        <w:ind w:left="780"/>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will be mark for the particular student who have passed from </w:t>
      </w:r>
      <w:proofErr w:type="spellStart"/>
      <w:proofErr w:type="gramStart"/>
      <w:r w:rsidRPr="00A147A1">
        <w:rPr>
          <w:rFonts w:ascii="Times New Roman" w:hAnsi="Times New Roman" w:cs="Times New Roman"/>
          <w:color w:val="000000" w:themeColor="text1"/>
          <w:sz w:val="24"/>
          <w:szCs w:val="24"/>
          <w:shd w:val="clear" w:color="auto" w:fill="FFFFFF"/>
        </w:rPr>
        <w:t>intrance</w:t>
      </w:r>
      <w:proofErr w:type="spellEnd"/>
      <w:r w:rsidRPr="00A147A1">
        <w:rPr>
          <w:rFonts w:ascii="Times New Roman" w:hAnsi="Times New Roman" w:cs="Times New Roman"/>
          <w:color w:val="000000" w:themeColor="text1"/>
          <w:sz w:val="24"/>
          <w:szCs w:val="24"/>
          <w:shd w:val="clear" w:color="auto" w:fill="FFFFFF"/>
        </w:rPr>
        <w:t xml:space="preserve"> .</w:t>
      </w:r>
      <w:proofErr w:type="gramEnd"/>
    </w:p>
    <w:p w14:paraId="445310F7" w14:textId="77777777" w:rsidR="00997906" w:rsidRPr="00A147A1" w:rsidRDefault="00997906" w:rsidP="00997906">
      <w:pPr>
        <w:pStyle w:val="ListParagraph"/>
        <w:numPr>
          <w:ilvl w:val="0"/>
          <w:numId w:val="24"/>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Here we can add AI bot for whole the </w:t>
      </w:r>
      <w:proofErr w:type="gramStart"/>
      <w:r w:rsidRPr="00A147A1">
        <w:rPr>
          <w:rFonts w:ascii="Times New Roman" w:hAnsi="Times New Roman" w:cs="Times New Roman"/>
          <w:color w:val="000000" w:themeColor="text1"/>
          <w:sz w:val="24"/>
          <w:szCs w:val="24"/>
          <w:shd w:val="clear" w:color="auto" w:fill="FFFFFF"/>
        </w:rPr>
        <w:t>process .</w:t>
      </w:r>
      <w:proofErr w:type="gramEnd"/>
    </w:p>
    <w:p w14:paraId="41BEB330" w14:textId="77777777" w:rsidR="00997906" w:rsidRPr="00A147A1" w:rsidRDefault="00997906" w:rsidP="00997906">
      <w:pPr>
        <w:pStyle w:val="ListParagraph"/>
        <w:numPr>
          <w:ilvl w:val="0"/>
          <w:numId w:val="24"/>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We can </w:t>
      </w:r>
      <w:proofErr w:type="gramStart"/>
      <w:r w:rsidRPr="00A147A1">
        <w:rPr>
          <w:rFonts w:ascii="Times New Roman" w:hAnsi="Times New Roman" w:cs="Times New Roman"/>
          <w:color w:val="000000" w:themeColor="text1"/>
          <w:sz w:val="24"/>
          <w:szCs w:val="24"/>
          <w:shd w:val="clear" w:color="auto" w:fill="FFFFFF"/>
        </w:rPr>
        <w:t>link  the</w:t>
      </w:r>
      <w:proofErr w:type="gramEnd"/>
      <w:r w:rsidRPr="00A147A1">
        <w:rPr>
          <w:rFonts w:ascii="Times New Roman" w:hAnsi="Times New Roman" w:cs="Times New Roman"/>
          <w:color w:val="000000" w:themeColor="text1"/>
          <w:sz w:val="24"/>
          <w:szCs w:val="24"/>
          <w:shd w:val="clear" w:color="auto" w:fill="FFFFFF"/>
        </w:rPr>
        <w:t xml:space="preserve"> device with university portal or university app so every student can see the attendance update .</w:t>
      </w:r>
    </w:p>
    <w:p w14:paraId="4BED2203" w14:textId="77777777" w:rsidR="00997906" w:rsidRPr="00A147A1" w:rsidRDefault="00997906" w:rsidP="00997906">
      <w:pPr>
        <w:pStyle w:val="ListParagraph"/>
        <w:ind w:left="780"/>
        <w:rPr>
          <w:rFonts w:ascii="Times New Roman" w:hAnsi="Times New Roman" w:cs="Times New Roman"/>
          <w:color w:val="000000" w:themeColor="text1"/>
          <w:sz w:val="24"/>
          <w:szCs w:val="24"/>
          <w:shd w:val="clear" w:color="auto" w:fill="FFFFFF"/>
        </w:rPr>
      </w:pPr>
      <w:proofErr w:type="gramStart"/>
      <w:r w:rsidRPr="00A147A1">
        <w:rPr>
          <w:rFonts w:ascii="Times New Roman" w:hAnsi="Times New Roman" w:cs="Times New Roman"/>
          <w:color w:val="000000" w:themeColor="text1"/>
          <w:sz w:val="24"/>
          <w:szCs w:val="24"/>
          <w:shd w:val="clear" w:color="auto" w:fill="FFFFFF"/>
        </w:rPr>
        <w:t>BENEFITS :</w:t>
      </w:r>
      <w:proofErr w:type="gramEnd"/>
    </w:p>
    <w:p w14:paraId="633EA44E" w14:textId="77777777" w:rsidR="00997906" w:rsidRPr="00A147A1" w:rsidRDefault="00997906" w:rsidP="00997906">
      <w:pPr>
        <w:pStyle w:val="ListParagraph"/>
        <w:numPr>
          <w:ilvl w:val="0"/>
          <w:numId w:val="25"/>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Where Id card will be compulsory because whole attendance </w:t>
      </w:r>
      <w:proofErr w:type="spellStart"/>
      <w:r w:rsidRPr="00A147A1">
        <w:rPr>
          <w:rFonts w:ascii="Times New Roman" w:hAnsi="Times New Roman" w:cs="Times New Roman"/>
          <w:color w:val="000000" w:themeColor="text1"/>
          <w:sz w:val="24"/>
          <w:szCs w:val="24"/>
          <w:shd w:val="clear" w:color="auto" w:fill="FFFFFF"/>
        </w:rPr>
        <w:t>procees</w:t>
      </w:r>
      <w:proofErr w:type="spellEnd"/>
      <w:r w:rsidRPr="00A147A1">
        <w:rPr>
          <w:rFonts w:ascii="Times New Roman" w:hAnsi="Times New Roman" w:cs="Times New Roman"/>
          <w:color w:val="000000" w:themeColor="text1"/>
          <w:sz w:val="24"/>
          <w:szCs w:val="24"/>
          <w:shd w:val="clear" w:color="auto" w:fill="FFFFFF"/>
        </w:rPr>
        <w:t xml:space="preserve"> will be based on Biometric Id </w:t>
      </w:r>
      <w:proofErr w:type="gramStart"/>
      <w:r w:rsidRPr="00A147A1">
        <w:rPr>
          <w:rFonts w:ascii="Times New Roman" w:hAnsi="Times New Roman" w:cs="Times New Roman"/>
          <w:color w:val="000000" w:themeColor="text1"/>
          <w:sz w:val="24"/>
          <w:szCs w:val="24"/>
          <w:shd w:val="clear" w:color="auto" w:fill="FFFFFF"/>
        </w:rPr>
        <w:t>card .</w:t>
      </w:r>
      <w:proofErr w:type="gramEnd"/>
    </w:p>
    <w:p w14:paraId="75322EA8" w14:textId="77777777" w:rsidR="00997906" w:rsidRPr="00A147A1" w:rsidRDefault="00997906" w:rsidP="00997906">
      <w:pPr>
        <w:pStyle w:val="ListParagraph"/>
        <w:numPr>
          <w:ilvl w:val="0"/>
          <w:numId w:val="25"/>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There will be contactless </w:t>
      </w:r>
      <w:proofErr w:type="gramStart"/>
      <w:r w:rsidRPr="00A147A1">
        <w:rPr>
          <w:rFonts w:ascii="Times New Roman" w:hAnsi="Times New Roman" w:cs="Times New Roman"/>
          <w:color w:val="000000" w:themeColor="text1"/>
          <w:sz w:val="24"/>
          <w:szCs w:val="24"/>
          <w:shd w:val="clear" w:color="auto" w:fill="FFFFFF"/>
        </w:rPr>
        <w:t>attendance  between</w:t>
      </w:r>
      <w:proofErr w:type="gramEnd"/>
      <w:r w:rsidRPr="00A147A1">
        <w:rPr>
          <w:rFonts w:ascii="Times New Roman" w:hAnsi="Times New Roman" w:cs="Times New Roman"/>
          <w:color w:val="000000" w:themeColor="text1"/>
          <w:sz w:val="24"/>
          <w:szCs w:val="24"/>
          <w:shd w:val="clear" w:color="auto" w:fill="FFFFFF"/>
        </w:rPr>
        <w:t xml:space="preserve"> all student </w:t>
      </w:r>
    </w:p>
    <w:p w14:paraId="2134D992" w14:textId="77777777" w:rsidR="00997906" w:rsidRPr="00A147A1" w:rsidRDefault="00997906" w:rsidP="00997906">
      <w:pPr>
        <w:pStyle w:val="ListParagraph"/>
        <w:numPr>
          <w:ilvl w:val="0"/>
          <w:numId w:val="25"/>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There will be proper record of attendance of teacher as well as </w:t>
      </w:r>
      <w:proofErr w:type="gramStart"/>
      <w:r w:rsidRPr="00A147A1">
        <w:rPr>
          <w:rFonts w:ascii="Times New Roman" w:hAnsi="Times New Roman" w:cs="Times New Roman"/>
          <w:color w:val="000000" w:themeColor="text1"/>
          <w:sz w:val="24"/>
          <w:szCs w:val="24"/>
          <w:shd w:val="clear" w:color="auto" w:fill="FFFFFF"/>
        </w:rPr>
        <w:t>student .</w:t>
      </w:r>
      <w:proofErr w:type="gramEnd"/>
    </w:p>
    <w:p w14:paraId="038B774E" w14:textId="77777777" w:rsidR="00997906" w:rsidRPr="00A147A1" w:rsidRDefault="00997906" w:rsidP="00997906">
      <w:pPr>
        <w:pStyle w:val="ListParagraph"/>
        <w:numPr>
          <w:ilvl w:val="0"/>
          <w:numId w:val="25"/>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The students will be able to see the attendance anytime and if not marked then can talk to teacher so the chance of getting absent will be solved </w:t>
      </w:r>
    </w:p>
    <w:p w14:paraId="0240D436" w14:textId="77777777" w:rsidR="00997906" w:rsidRPr="00A147A1" w:rsidRDefault="00997906" w:rsidP="00997906">
      <w:pPr>
        <w:rPr>
          <w:rFonts w:ascii="Times New Roman" w:hAnsi="Times New Roman" w:cs="Times New Roman"/>
          <w:color w:val="000000" w:themeColor="text1"/>
          <w:sz w:val="40"/>
          <w:szCs w:val="40"/>
          <w:shd w:val="clear" w:color="auto" w:fill="FFFFFF"/>
        </w:rPr>
      </w:pPr>
      <w:r w:rsidRPr="00A147A1">
        <w:rPr>
          <w:rFonts w:ascii="Times New Roman" w:hAnsi="Times New Roman" w:cs="Times New Roman"/>
          <w:color w:val="000000" w:themeColor="text1"/>
          <w:sz w:val="24"/>
          <w:szCs w:val="24"/>
          <w:shd w:val="clear" w:color="auto" w:fill="FFFFFF"/>
        </w:rPr>
        <w:br w:type="page"/>
      </w:r>
      <w:r w:rsidRPr="00A147A1">
        <w:rPr>
          <w:rFonts w:ascii="Times New Roman" w:hAnsi="Times New Roman" w:cs="Times New Roman"/>
          <w:color w:val="000000" w:themeColor="text1"/>
          <w:sz w:val="40"/>
          <w:szCs w:val="40"/>
          <w:shd w:val="clear" w:color="auto" w:fill="FFFFFF"/>
        </w:rPr>
        <w:lastRenderedPageBreak/>
        <w:t>Problem-3</w:t>
      </w:r>
    </w:p>
    <w:p w14:paraId="0C19DBE9" w14:textId="77777777" w:rsidR="00997906" w:rsidRPr="00A147A1" w:rsidRDefault="00997906" w:rsidP="00997906">
      <w:pPr>
        <w:rPr>
          <w:rFonts w:ascii="Times New Roman" w:hAnsi="Times New Roman" w:cs="Times New Roman"/>
          <w:sz w:val="32"/>
          <w:szCs w:val="32"/>
        </w:rPr>
      </w:pPr>
      <w:r w:rsidRPr="00A147A1">
        <w:rPr>
          <w:rFonts w:ascii="Times New Roman" w:hAnsi="Times New Roman" w:cs="Times New Roman"/>
          <w:sz w:val="32"/>
          <w:szCs w:val="32"/>
        </w:rPr>
        <w:t>DESIGN A SECURED WIRELESS CONTROLLER FOR PEAK HOUR TRAFFIC MANAGEMENT</w:t>
      </w:r>
    </w:p>
    <w:p w14:paraId="57162747" w14:textId="77777777" w:rsidR="00997906" w:rsidRPr="00A147A1" w:rsidRDefault="00997906" w:rsidP="00997906">
      <w:pPr>
        <w:rPr>
          <w:rFonts w:ascii="Times New Roman" w:hAnsi="Times New Roman" w:cs="Times New Roman"/>
          <w:sz w:val="28"/>
          <w:szCs w:val="28"/>
        </w:rPr>
      </w:pPr>
      <w:r w:rsidRPr="00A147A1">
        <w:rPr>
          <w:rFonts w:ascii="Times New Roman" w:hAnsi="Times New Roman" w:cs="Times New Roman"/>
          <w:noProof/>
        </w:rPr>
        <w:drawing>
          <wp:inline distT="0" distB="0" distL="0" distR="0" wp14:anchorId="09CAEA6A" wp14:editId="488F8E18">
            <wp:extent cx="5615305" cy="2438400"/>
            <wp:effectExtent l="0" t="0" r="4445" b="0"/>
            <wp:docPr id="1629586041" name="Picture 2" descr="Traffic Controller Game - Play online at GameMonetize.com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ffic Controller Game - Play online at GameMonetize.com G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542" cy="2451530"/>
                    </a:xfrm>
                    <a:prstGeom prst="rect">
                      <a:avLst/>
                    </a:prstGeom>
                    <a:noFill/>
                    <a:ln>
                      <a:noFill/>
                    </a:ln>
                  </pic:spPr>
                </pic:pic>
              </a:graphicData>
            </a:graphic>
          </wp:inline>
        </w:drawing>
      </w:r>
      <w:r w:rsidRPr="00A147A1">
        <w:rPr>
          <w:rFonts w:ascii="Times New Roman" w:hAnsi="Times New Roman" w:cs="Times New Roman"/>
          <w:color w:val="000000" w:themeColor="text1"/>
          <w:sz w:val="32"/>
          <w:szCs w:val="32"/>
          <w:shd w:val="clear" w:color="auto" w:fill="FFFFFF"/>
        </w:rPr>
        <w:br/>
      </w:r>
      <w:proofErr w:type="gramStart"/>
      <w:r w:rsidRPr="00A147A1">
        <w:rPr>
          <w:rFonts w:ascii="Times New Roman" w:hAnsi="Times New Roman" w:cs="Times New Roman"/>
          <w:color w:val="000000" w:themeColor="text1"/>
          <w:sz w:val="28"/>
          <w:szCs w:val="28"/>
          <w:shd w:val="clear" w:color="auto" w:fill="FFFFFF"/>
        </w:rPr>
        <w:t>SOLUTION:-</w:t>
      </w:r>
      <w:proofErr w:type="gramEnd"/>
      <w:r w:rsidRPr="00A147A1">
        <w:rPr>
          <w:rFonts w:ascii="Times New Roman" w:hAnsi="Times New Roman" w:cs="Times New Roman"/>
          <w:sz w:val="28"/>
          <w:szCs w:val="28"/>
        </w:rPr>
        <w:t xml:space="preserve"> Secure wireless remote-control system for handheld operations of traffic signals during peak hours. The conventional traffic signal systems do not handle variable flow approaching the junction, leading to traffic congestion and accidents. To address this issue, our proposed system allows traffic police officers to control the traffic lights and barriers manually using a secure remote. </w:t>
      </w:r>
    </w:p>
    <w:p w14:paraId="07EDB105" w14:textId="77777777" w:rsidR="00997906" w:rsidRPr="00A147A1" w:rsidRDefault="00997906" w:rsidP="00997906">
      <w:pPr>
        <w:pStyle w:val="ListParagraph"/>
        <w:numPr>
          <w:ilvl w:val="0"/>
          <w:numId w:val="26"/>
        </w:numPr>
        <w:rPr>
          <w:rFonts w:ascii="Times New Roman" w:hAnsi="Times New Roman" w:cs="Times New Roman"/>
          <w:sz w:val="24"/>
          <w:szCs w:val="24"/>
        </w:rPr>
      </w:pPr>
      <w:r w:rsidRPr="00A147A1">
        <w:rPr>
          <w:rFonts w:ascii="Times New Roman" w:hAnsi="Times New Roman" w:cs="Times New Roman"/>
          <w:sz w:val="24"/>
          <w:szCs w:val="24"/>
        </w:rPr>
        <w:t xml:space="preserve">The remote features a biometric unlock mechanism for added security. </w:t>
      </w:r>
    </w:p>
    <w:p w14:paraId="44ACB607" w14:textId="77777777" w:rsidR="00997906" w:rsidRPr="00A147A1" w:rsidRDefault="00997906" w:rsidP="00997906">
      <w:pPr>
        <w:pStyle w:val="ListParagraph"/>
        <w:numPr>
          <w:ilvl w:val="0"/>
          <w:numId w:val="26"/>
        </w:numPr>
        <w:rPr>
          <w:rFonts w:ascii="Times New Roman" w:hAnsi="Times New Roman" w:cs="Times New Roman"/>
          <w:sz w:val="24"/>
          <w:szCs w:val="24"/>
        </w:rPr>
      </w:pPr>
      <w:r w:rsidRPr="00A147A1">
        <w:rPr>
          <w:rFonts w:ascii="Times New Roman" w:hAnsi="Times New Roman" w:cs="Times New Roman"/>
          <w:sz w:val="24"/>
          <w:szCs w:val="24"/>
        </w:rPr>
        <w:t>By pressing a key in the remote, the traffic lights and barriers can be adjusted accordingly</w:t>
      </w:r>
    </w:p>
    <w:p w14:paraId="30D000A3" w14:textId="77777777" w:rsidR="00997906" w:rsidRPr="00A147A1" w:rsidRDefault="00997906" w:rsidP="00997906">
      <w:pPr>
        <w:pStyle w:val="ListParagraph"/>
        <w:numPr>
          <w:ilvl w:val="0"/>
          <w:numId w:val="26"/>
        </w:numPr>
        <w:rPr>
          <w:rFonts w:ascii="Times New Roman" w:hAnsi="Times New Roman" w:cs="Times New Roman"/>
          <w:sz w:val="24"/>
          <w:szCs w:val="24"/>
        </w:rPr>
      </w:pPr>
      <w:r w:rsidRPr="00A147A1">
        <w:rPr>
          <w:rFonts w:ascii="Times New Roman" w:hAnsi="Times New Roman" w:cs="Times New Roman"/>
          <w:sz w:val="24"/>
          <w:szCs w:val="24"/>
        </w:rPr>
        <w:t>The barriers automatically emerge when the signal is red, descend when the signal is yellow, and stay beneath the road when the signal is green.</w:t>
      </w:r>
    </w:p>
    <w:p w14:paraId="36B53BBE" w14:textId="77777777" w:rsidR="00997906" w:rsidRPr="00A147A1" w:rsidRDefault="00997906" w:rsidP="00997906">
      <w:pPr>
        <w:pStyle w:val="ListParagraph"/>
        <w:numPr>
          <w:ilvl w:val="0"/>
          <w:numId w:val="26"/>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We can use codes to secure the device and server from </w:t>
      </w:r>
      <w:proofErr w:type="gramStart"/>
      <w:r w:rsidRPr="00A147A1">
        <w:rPr>
          <w:rFonts w:ascii="Times New Roman" w:hAnsi="Times New Roman" w:cs="Times New Roman"/>
          <w:color w:val="000000" w:themeColor="text1"/>
          <w:sz w:val="24"/>
          <w:szCs w:val="24"/>
          <w:shd w:val="clear" w:color="auto" w:fill="FFFFFF"/>
        </w:rPr>
        <w:t>hacking .</w:t>
      </w:r>
      <w:proofErr w:type="gramEnd"/>
      <w:r w:rsidRPr="00A147A1">
        <w:rPr>
          <w:rFonts w:ascii="Times New Roman" w:hAnsi="Times New Roman" w:cs="Times New Roman"/>
          <w:color w:val="000000" w:themeColor="text1"/>
          <w:sz w:val="24"/>
          <w:szCs w:val="24"/>
          <w:shd w:val="clear" w:color="auto" w:fill="FFFFFF"/>
        </w:rPr>
        <w:t xml:space="preserve"> Also we can create the stronger </w:t>
      </w:r>
      <w:proofErr w:type="spellStart"/>
      <w:r w:rsidRPr="00A147A1">
        <w:rPr>
          <w:rFonts w:ascii="Times New Roman" w:hAnsi="Times New Roman" w:cs="Times New Roman"/>
          <w:color w:val="000000" w:themeColor="text1"/>
          <w:sz w:val="24"/>
          <w:szCs w:val="24"/>
          <w:shd w:val="clear" w:color="auto" w:fill="FFFFFF"/>
        </w:rPr>
        <w:t>codeing</w:t>
      </w:r>
      <w:proofErr w:type="spellEnd"/>
      <w:r w:rsidRPr="00A147A1">
        <w:rPr>
          <w:rFonts w:ascii="Times New Roman" w:hAnsi="Times New Roman" w:cs="Times New Roman"/>
          <w:color w:val="000000" w:themeColor="text1"/>
          <w:sz w:val="24"/>
          <w:szCs w:val="24"/>
          <w:shd w:val="clear" w:color="auto" w:fill="FFFFFF"/>
        </w:rPr>
        <w:t xml:space="preserve"> Wall to secure the privacy and hacking of the server and </w:t>
      </w:r>
      <w:proofErr w:type="gramStart"/>
      <w:r w:rsidRPr="00A147A1">
        <w:rPr>
          <w:rFonts w:ascii="Times New Roman" w:hAnsi="Times New Roman" w:cs="Times New Roman"/>
          <w:color w:val="000000" w:themeColor="text1"/>
          <w:sz w:val="24"/>
          <w:szCs w:val="24"/>
          <w:shd w:val="clear" w:color="auto" w:fill="FFFFFF"/>
        </w:rPr>
        <w:t>device .</w:t>
      </w:r>
      <w:proofErr w:type="gramEnd"/>
    </w:p>
    <w:p w14:paraId="61C1A949" w14:textId="77777777" w:rsidR="00997906" w:rsidRPr="00A147A1" w:rsidRDefault="00997906" w:rsidP="00997906">
      <w:pPr>
        <w:pStyle w:val="ListParagraph"/>
        <w:numPr>
          <w:ilvl w:val="0"/>
          <w:numId w:val="26"/>
        </w:numPr>
        <w:rPr>
          <w:rFonts w:ascii="Times New Roman" w:hAnsi="Times New Roman" w:cs="Times New Roman"/>
          <w:color w:val="000000" w:themeColor="text1"/>
          <w:sz w:val="24"/>
          <w:szCs w:val="24"/>
          <w:shd w:val="clear" w:color="auto" w:fill="FFFFFF"/>
        </w:rPr>
      </w:pPr>
      <w:r w:rsidRPr="00A147A1">
        <w:rPr>
          <w:rFonts w:ascii="Times New Roman" w:hAnsi="Times New Roman" w:cs="Times New Roman"/>
          <w:color w:val="000000" w:themeColor="text1"/>
          <w:sz w:val="24"/>
          <w:szCs w:val="24"/>
          <w:shd w:val="clear" w:color="auto" w:fill="FFFFFF"/>
        </w:rPr>
        <w:t xml:space="preserve">The AI will be also used to make it more effective device and can increase functioning in the device </w:t>
      </w:r>
    </w:p>
    <w:p w14:paraId="5D883760" w14:textId="77777777" w:rsidR="00997906" w:rsidRPr="00A147A1" w:rsidRDefault="00997906" w:rsidP="00997906">
      <w:pPr>
        <w:pStyle w:val="ListParagraph"/>
        <w:rPr>
          <w:rFonts w:ascii="Times New Roman" w:hAnsi="Times New Roman" w:cs="Times New Roman"/>
          <w:color w:val="000000" w:themeColor="text1"/>
          <w:sz w:val="28"/>
          <w:szCs w:val="28"/>
          <w:shd w:val="clear" w:color="auto" w:fill="FFFFFF"/>
        </w:rPr>
      </w:pPr>
    </w:p>
    <w:p w14:paraId="50C51AB0" w14:textId="16A22114" w:rsidR="00997906" w:rsidRDefault="00997906" w:rsidP="00997906"/>
    <w:p w14:paraId="64DBCBB0" w14:textId="77777777" w:rsidR="00997906" w:rsidRDefault="00997906">
      <w:pPr>
        <w:spacing w:after="0" w:line="240" w:lineRule="auto"/>
      </w:pPr>
      <w:r>
        <w:br w:type="page"/>
      </w:r>
    </w:p>
    <w:p w14:paraId="5F220D75" w14:textId="77777777" w:rsidR="00997906" w:rsidRPr="00A147A1" w:rsidRDefault="00997906" w:rsidP="00997906">
      <w:pPr>
        <w:pStyle w:val="ListParagraph"/>
        <w:rPr>
          <w:rFonts w:ascii="Times New Roman" w:hAnsi="Times New Roman" w:cs="Times New Roman"/>
          <w:color w:val="000000" w:themeColor="text1"/>
          <w:sz w:val="44"/>
          <w:szCs w:val="44"/>
          <w:shd w:val="clear" w:color="auto" w:fill="FFFFFF"/>
        </w:rPr>
      </w:pPr>
      <w:r w:rsidRPr="00A147A1">
        <w:rPr>
          <w:rFonts w:ascii="Times New Roman" w:hAnsi="Times New Roman" w:cs="Times New Roman"/>
          <w:color w:val="000000" w:themeColor="text1"/>
          <w:sz w:val="44"/>
          <w:szCs w:val="44"/>
          <w:shd w:val="clear" w:color="auto" w:fill="FFFFFF"/>
        </w:rPr>
        <w:lastRenderedPageBreak/>
        <w:t>Problem-4</w:t>
      </w:r>
    </w:p>
    <w:p w14:paraId="386B1846" w14:textId="77777777" w:rsidR="00997906" w:rsidRPr="00A147A1" w:rsidRDefault="00997906" w:rsidP="00997906">
      <w:pPr>
        <w:pStyle w:val="ListParagraph"/>
        <w:rPr>
          <w:rFonts w:ascii="Times New Roman" w:hAnsi="Times New Roman" w:cs="Times New Roman"/>
          <w:noProof/>
        </w:rPr>
      </w:pPr>
      <w:r w:rsidRPr="00A147A1">
        <w:rPr>
          <w:rFonts w:ascii="Times New Roman" w:hAnsi="Times New Roman" w:cs="Times New Roman"/>
          <w:noProof/>
        </w:rPr>
        <w:drawing>
          <wp:anchor distT="0" distB="0" distL="114300" distR="114300" simplePos="0" relativeHeight="251659264" behindDoc="1" locked="0" layoutInCell="1" allowOverlap="1" wp14:anchorId="5B3B2F27" wp14:editId="088CC8AF">
            <wp:simplePos x="0" y="0"/>
            <wp:positionH relativeFrom="column">
              <wp:posOffset>441960</wp:posOffset>
            </wp:positionH>
            <wp:positionV relativeFrom="paragraph">
              <wp:posOffset>392430</wp:posOffset>
            </wp:positionV>
            <wp:extent cx="5105400" cy="2752725"/>
            <wp:effectExtent l="0" t="0" r="0" b="9525"/>
            <wp:wrapTopAndBottom/>
            <wp:docPr id="1301943617" name="Picture 1301943617" descr="Mobile jammer is a device which interferes the cell phone signa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bile jammer is a device which interferes the cell phone signal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47A1">
        <w:rPr>
          <w:rFonts w:ascii="Times New Roman" w:hAnsi="Times New Roman" w:cs="Times New Roman"/>
          <w:sz w:val="36"/>
          <w:szCs w:val="36"/>
        </w:rPr>
        <w:t>DESIGN A MOBILE JAMMER FOR COLLEGE CAMPUS.</w:t>
      </w:r>
      <w:r w:rsidRPr="00A147A1">
        <w:rPr>
          <w:rFonts w:ascii="Times New Roman" w:hAnsi="Times New Roman" w:cs="Times New Roman"/>
          <w:noProof/>
        </w:rPr>
        <w:t xml:space="preserve"> </w:t>
      </w:r>
    </w:p>
    <w:p w14:paraId="7F8EF5F0" w14:textId="77777777" w:rsidR="00997906" w:rsidRPr="00A147A1" w:rsidRDefault="00997906" w:rsidP="00997906">
      <w:pPr>
        <w:pStyle w:val="ListParagraph"/>
        <w:rPr>
          <w:rFonts w:ascii="Times New Roman" w:hAnsi="Times New Roman" w:cs="Times New Roman"/>
          <w:noProof/>
        </w:rPr>
      </w:pPr>
    </w:p>
    <w:p w14:paraId="2A7E0774" w14:textId="77777777" w:rsidR="00997906" w:rsidRPr="00A147A1" w:rsidRDefault="00997906" w:rsidP="00997906">
      <w:pPr>
        <w:rPr>
          <w:rFonts w:ascii="Times New Roman" w:hAnsi="Times New Roman" w:cs="Times New Roman"/>
          <w:color w:val="333333"/>
          <w:sz w:val="28"/>
          <w:szCs w:val="28"/>
          <w:shd w:val="clear" w:color="auto" w:fill="FCFCFC"/>
        </w:rPr>
      </w:pPr>
      <w:proofErr w:type="gramStart"/>
      <w:r w:rsidRPr="00A147A1">
        <w:rPr>
          <w:rFonts w:ascii="Times New Roman" w:hAnsi="Times New Roman" w:cs="Times New Roman"/>
          <w:color w:val="333333"/>
          <w:sz w:val="32"/>
          <w:szCs w:val="32"/>
          <w:shd w:val="clear" w:color="auto" w:fill="FCFCFC"/>
        </w:rPr>
        <w:t>SOLUTION</w:t>
      </w:r>
      <w:r w:rsidRPr="00A147A1">
        <w:rPr>
          <w:rFonts w:ascii="Times New Roman" w:hAnsi="Times New Roman" w:cs="Times New Roman"/>
          <w:color w:val="333333"/>
          <w:sz w:val="27"/>
          <w:szCs w:val="27"/>
          <w:shd w:val="clear" w:color="auto" w:fill="FCFCFC"/>
        </w:rPr>
        <w:t>:-</w:t>
      </w:r>
      <w:proofErr w:type="gramEnd"/>
      <w:r w:rsidRPr="00A147A1">
        <w:rPr>
          <w:rFonts w:ascii="Times New Roman" w:hAnsi="Times New Roman" w:cs="Times New Roman"/>
          <w:color w:val="333333"/>
          <w:sz w:val="27"/>
          <w:szCs w:val="27"/>
          <w:shd w:val="clear" w:color="auto" w:fill="FCFCFC"/>
        </w:rPr>
        <w:t xml:space="preserve"> </w:t>
      </w:r>
      <w:r w:rsidRPr="00A147A1">
        <w:rPr>
          <w:rFonts w:ascii="Times New Roman" w:hAnsi="Times New Roman" w:cs="Times New Roman"/>
          <w:color w:val="000000" w:themeColor="text1"/>
          <w:sz w:val="28"/>
          <w:szCs w:val="28"/>
          <w:shd w:val="clear" w:color="auto" w:fill="FCFCFC"/>
        </w:rPr>
        <w:t>It would be a safer solution to use a “mobile jammer”, which is a compact and customizable unit that can be conveniently used in schools to prevent high-tech copying. It effectively disables signals inside the controlled zones without interfering with other forms of communication, such as radio and television. It can be used in any area, but it is most often used in areas where a phone call would be disruptive, such as libraries, hospitals, movie theatres, schools, and colleges</w:t>
      </w:r>
    </w:p>
    <w:p w14:paraId="3FF0AC01" w14:textId="77777777" w:rsidR="00997906" w:rsidRPr="00A147A1" w:rsidRDefault="00997906" w:rsidP="00997906">
      <w:pPr>
        <w:pStyle w:val="ListParagraph"/>
        <w:numPr>
          <w:ilvl w:val="0"/>
          <w:numId w:val="28"/>
        </w:numPr>
        <w:rPr>
          <w:rFonts w:ascii="Times New Roman" w:hAnsi="Times New Roman" w:cs="Times New Roman"/>
          <w:color w:val="333333"/>
          <w:sz w:val="28"/>
          <w:szCs w:val="28"/>
          <w:shd w:val="clear" w:color="auto" w:fill="FCFCFC"/>
        </w:rPr>
      </w:pPr>
      <w:r w:rsidRPr="00A147A1">
        <w:rPr>
          <w:rFonts w:ascii="Times New Roman" w:hAnsi="Times New Roman" w:cs="Times New Roman"/>
          <w:noProof/>
          <w:sz w:val="24"/>
          <w:szCs w:val="24"/>
        </w:rPr>
        <w:t xml:space="preserve">For the circuit of the mobile jammer containing the three important-functional part </w:t>
      </w:r>
    </w:p>
    <w:p w14:paraId="0F038B6B" w14:textId="77777777" w:rsidR="00997906" w:rsidRPr="00A147A1" w:rsidRDefault="00997906" w:rsidP="00997906">
      <w:pPr>
        <w:pStyle w:val="ListParagraph"/>
        <w:numPr>
          <w:ilvl w:val="0"/>
          <w:numId w:val="27"/>
        </w:numPr>
        <w:rPr>
          <w:rFonts w:ascii="Times New Roman" w:hAnsi="Times New Roman" w:cs="Times New Roman"/>
          <w:noProof/>
          <w:sz w:val="24"/>
          <w:szCs w:val="24"/>
        </w:rPr>
      </w:pPr>
      <w:r w:rsidRPr="00A147A1">
        <w:rPr>
          <w:rFonts w:ascii="Times New Roman" w:hAnsi="Times New Roman" w:cs="Times New Roman"/>
          <w:noProof/>
          <w:sz w:val="24"/>
          <w:szCs w:val="24"/>
        </w:rPr>
        <w:t xml:space="preserve">RF Amplifier </w:t>
      </w:r>
    </w:p>
    <w:p w14:paraId="16082E50" w14:textId="77777777" w:rsidR="00997906" w:rsidRPr="00A147A1" w:rsidRDefault="00997906" w:rsidP="00997906">
      <w:pPr>
        <w:pStyle w:val="ListParagraph"/>
        <w:numPr>
          <w:ilvl w:val="0"/>
          <w:numId w:val="27"/>
        </w:numPr>
        <w:rPr>
          <w:rFonts w:ascii="Times New Roman" w:hAnsi="Times New Roman" w:cs="Times New Roman"/>
          <w:noProof/>
          <w:sz w:val="24"/>
          <w:szCs w:val="24"/>
        </w:rPr>
      </w:pPr>
      <w:r w:rsidRPr="00A147A1">
        <w:rPr>
          <w:rFonts w:ascii="Times New Roman" w:hAnsi="Times New Roman" w:cs="Times New Roman"/>
          <w:noProof/>
          <w:sz w:val="24"/>
          <w:szCs w:val="24"/>
        </w:rPr>
        <w:t>Voltage-Controled- Oscilator</w:t>
      </w:r>
    </w:p>
    <w:p w14:paraId="52E56D81" w14:textId="77777777" w:rsidR="00997906" w:rsidRPr="00A147A1" w:rsidRDefault="00997906" w:rsidP="00997906">
      <w:pPr>
        <w:pStyle w:val="ListParagraph"/>
        <w:numPr>
          <w:ilvl w:val="0"/>
          <w:numId w:val="27"/>
        </w:numPr>
        <w:rPr>
          <w:rFonts w:ascii="Times New Roman" w:hAnsi="Times New Roman" w:cs="Times New Roman"/>
          <w:noProof/>
          <w:sz w:val="24"/>
          <w:szCs w:val="24"/>
        </w:rPr>
      </w:pPr>
      <w:r w:rsidRPr="00A147A1">
        <w:rPr>
          <w:rFonts w:ascii="Times New Roman" w:hAnsi="Times New Roman" w:cs="Times New Roman"/>
          <w:noProof/>
          <w:sz w:val="24"/>
          <w:szCs w:val="24"/>
        </w:rPr>
        <w:t>Tuning Circuit</w:t>
      </w:r>
    </w:p>
    <w:p w14:paraId="46A6E1C7" w14:textId="77777777" w:rsidR="00997906" w:rsidRPr="00A147A1" w:rsidRDefault="00997906" w:rsidP="00997906">
      <w:pPr>
        <w:pStyle w:val="ListParagraph"/>
        <w:numPr>
          <w:ilvl w:val="0"/>
          <w:numId w:val="28"/>
        </w:numPr>
        <w:rPr>
          <w:rFonts w:ascii="Times New Roman" w:hAnsi="Times New Roman" w:cs="Times New Roman"/>
          <w:color w:val="000000" w:themeColor="text1"/>
          <w:sz w:val="24"/>
          <w:szCs w:val="24"/>
          <w:shd w:val="clear" w:color="auto" w:fill="FCFCFC"/>
        </w:rPr>
      </w:pPr>
      <w:r w:rsidRPr="00A147A1">
        <w:rPr>
          <w:rFonts w:ascii="Times New Roman" w:hAnsi="Times New Roman" w:cs="Times New Roman"/>
          <w:color w:val="000000" w:themeColor="text1"/>
          <w:sz w:val="24"/>
          <w:szCs w:val="24"/>
          <w:shd w:val="clear" w:color="auto" w:fill="FCFCFC"/>
        </w:rPr>
        <w:t>Both cell phones can automatically re-establish contact and provide full signal once the mobile jammers are switched off.</w:t>
      </w:r>
    </w:p>
    <w:p w14:paraId="0B306910" w14:textId="77777777" w:rsidR="00997906" w:rsidRPr="00A147A1" w:rsidRDefault="00997906" w:rsidP="00997906">
      <w:pPr>
        <w:pStyle w:val="ListParagraph"/>
        <w:numPr>
          <w:ilvl w:val="0"/>
          <w:numId w:val="28"/>
        </w:numPr>
        <w:rPr>
          <w:rFonts w:ascii="Times New Roman" w:hAnsi="Times New Roman" w:cs="Times New Roman"/>
          <w:noProof/>
          <w:color w:val="000000" w:themeColor="text1"/>
          <w:sz w:val="24"/>
          <w:szCs w:val="24"/>
        </w:rPr>
      </w:pPr>
      <w:r w:rsidRPr="00A147A1">
        <w:rPr>
          <w:rFonts w:ascii="Times New Roman" w:hAnsi="Times New Roman" w:cs="Times New Roman"/>
          <w:color w:val="000000" w:themeColor="text1"/>
          <w:sz w:val="24"/>
          <w:szCs w:val="24"/>
          <w:shd w:val="clear" w:color="auto" w:fill="FCFCFC"/>
        </w:rPr>
        <w:t>Portable mobile jammers, remote control mobile jammers, adjustable mobile jammers, and other solutions to this issue are currently available</w:t>
      </w:r>
    </w:p>
    <w:p w14:paraId="690F9A5F" w14:textId="206C77A1" w:rsidR="00997906" w:rsidRDefault="00997906" w:rsidP="00997906"/>
    <w:p w14:paraId="7C3618B4" w14:textId="77777777" w:rsidR="00997906" w:rsidRDefault="00997906">
      <w:pPr>
        <w:spacing w:after="0" w:line="240" w:lineRule="auto"/>
      </w:pPr>
      <w:r>
        <w:br w:type="page"/>
      </w:r>
    </w:p>
    <w:p w14:paraId="425E9A97" w14:textId="77777777" w:rsidR="00997906" w:rsidRPr="00A147A1" w:rsidRDefault="00997906" w:rsidP="00997906">
      <w:pPr>
        <w:rPr>
          <w:rFonts w:ascii="Times New Roman" w:hAnsi="Times New Roman" w:cs="Times New Roman"/>
          <w:sz w:val="44"/>
          <w:szCs w:val="44"/>
        </w:rPr>
      </w:pPr>
      <w:r w:rsidRPr="00A147A1">
        <w:rPr>
          <w:rFonts w:ascii="Times New Roman" w:hAnsi="Times New Roman" w:cs="Times New Roman"/>
          <w:sz w:val="44"/>
          <w:szCs w:val="44"/>
        </w:rPr>
        <w:lastRenderedPageBreak/>
        <w:t>PROBLEM-7</w:t>
      </w:r>
    </w:p>
    <w:p w14:paraId="425D6D98" w14:textId="77777777" w:rsidR="00997906" w:rsidRPr="00A147A1" w:rsidRDefault="00997906" w:rsidP="00997906">
      <w:pPr>
        <w:rPr>
          <w:rFonts w:ascii="Times New Roman" w:hAnsi="Times New Roman" w:cs="Times New Roman"/>
          <w:sz w:val="32"/>
          <w:szCs w:val="32"/>
        </w:rPr>
      </w:pPr>
      <w:r w:rsidRPr="00A147A1">
        <w:rPr>
          <w:rFonts w:ascii="Times New Roman" w:hAnsi="Times New Roman" w:cs="Times New Roman"/>
          <w:sz w:val="32"/>
          <w:szCs w:val="32"/>
        </w:rPr>
        <w:t>DESIGN A NO CONTACT SMART LOCK WITH SECURITY</w:t>
      </w:r>
    </w:p>
    <w:p w14:paraId="154238C9"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r w:rsidRPr="00A147A1">
        <w:rPr>
          <w:rFonts w:ascii="Times New Roman" w:eastAsia="Times New Roman" w:hAnsi="Times New Roman" w:cs="Times New Roman"/>
          <w:color w:val="000000"/>
          <w:spacing w:val="-1"/>
          <w:kern w:val="0"/>
          <w:sz w:val="57"/>
          <w:szCs w:val="57"/>
          <w:lang w:eastAsia="en-IN"/>
          <w14:ligatures w14:val="none"/>
        </w:rPr>
        <w:t xml:space="preserve">Security </w:t>
      </w:r>
      <w:proofErr w:type="gramStart"/>
      <w:r w:rsidRPr="00A147A1">
        <w:rPr>
          <w:rFonts w:ascii="Times New Roman" w:eastAsia="Times New Roman" w:hAnsi="Times New Roman" w:cs="Times New Roman"/>
          <w:color w:val="000000"/>
          <w:spacing w:val="-1"/>
          <w:kern w:val="0"/>
          <w:sz w:val="57"/>
          <w:szCs w:val="57"/>
          <w:lang w:eastAsia="en-IN"/>
          <w14:ligatures w14:val="none"/>
        </w:rPr>
        <w:t>and  safety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are one of the common  issues </w:t>
      </w:r>
    </w:p>
    <w:p w14:paraId="28894552"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that  brings</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worries  for  human  being.    </w:t>
      </w:r>
      <w:proofErr w:type="gramStart"/>
      <w:r w:rsidRPr="00A147A1">
        <w:rPr>
          <w:rFonts w:ascii="Times New Roman" w:eastAsia="Times New Roman" w:hAnsi="Times New Roman" w:cs="Times New Roman"/>
          <w:color w:val="000000"/>
          <w:spacing w:val="-1"/>
          <w:kern w:val="0"/>
          <w:sz w:val="57"/>
          <w:szCs w:val="57"/>
          <w:lang w:eastAsia="en-IN"/>
          <w14:ligatures w14:val="none"/>
        </w:rPr>
        <w:t>As  Security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of </w:t>
      </w:r>
    </w:p>
    <w:p w14:paraId="35352D83"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human  life</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and  property  is  one  of  the  paramount </w:t>
      </w:r>
    </w:p>
    <w:p w14:paraId="541FC272"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challenges  facing</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nations and  corporate organization</w:t>
      </w:r>
    </w:p>
    <w:p w14:paraId="617370AB"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r w:rsidRPr="00A147A1">
        <w:rPr>
          <w:rFonts w:ascii="Times New Roman" w:eastAsia="Times New Roman" w:hAnsi="Times New Roman" w:cs="Times New Roman"/>
          <w:color w:val="000000"/>
          <w:spacing w:val="-1"/>
          <w:kern w:val="0"/>
          <w:sz w:val="57"/>
          <w:szCs w:val="57"/>
          <w:lang w:eastAsia="en-IN"/>
          <w14:ligatures w14:val="none"/>
        </w:rPr>
        <w:t xml:space="preserve">Security </w:t>
      </w:r>
      <w:proofErr w:type="gramStart"/>
      <w:r w:rsidRPr="00A147A1">
        <w:rPr>
          <w:rFonts w:ascii="Times New Roman" w:eastAsia="Times New Roman" w:hAnsi="Times New Roman" w:cs="Times New Roman"/>
          <w:color w:val="000000"/>
          <w:spacing w:val="-1"/>
          <w:kern w:val="0"/>
          <w:sz w:val="57"/>
          <w:szCs w:val="57"/>
          <w:lang w:eastAsia="en-IN"/>
          <w14:ligatures w14:val="none"/>
        </w:rPr>
        <w:t>and  safety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are one of the common  issues </w:t>
      </w:r>
    </w:p>
    <w:p w14:paraId="24B6477C"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that  brings</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worries  for  human  being.    </w:t>
      </w:r>
      <w:proofErr w:type="gramStart"/>
      <w:r w:rsidRPr="00A147A1">
        <w:rPr>
          <w:rFonts w:ascii="Times New Roman" w:eastAsia="Times New Roman" w:hAnsi="Times New Roman" w:cs="Times New Roman"/>
          <w:color w:val="000000"/>
          <w:spacing w:val="-1"/>
          <w:kern w:val="0"/>
          <w:sz w:val="57"/>
          <w:szCs w:val="57"/>
          <w:lang w:eastAsia="en-IN"/>
          <w14:ligatures w14:val="none"/>
        </w:rPr>
        <w:t>As  Security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of </w:t>
      </w:r>
    </w:p>
    <w:p w14:paraId="7FE12115"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human  life</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and  property  is  one  of  the  paramount </w:t>
      </w:r>
    </w:p>
    <w:p w14:paraId="7ABF15F1"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challenges  facing</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nations and  corporate organization</w:t>
      </w:r>
    </w:p>
    <w:p w14:paraId="0FB9AD5F"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r w:rsidRPr="00A147A1">
        <w:rPr>
          <w:rFonts w:ascii="Times New Roman" w:eastAsia="Times New Roman" w:hAnsi="Times New Roman" w:cs="Times New Roman"/>
          <w:color w:val="000000"/>
          <w:spacing w:val="-1"/>
          <w:kern w:val="0"/>
          <w:sz w:val="57"/>
          <w:szCs w:val="57"/>
          <w:lang w:eastAsia="en-IN"/>
          <w14:ligatures w14:val="none"/>
        </w:rPr>
        <w:t xml:space="preserve">Security </w:t>
      </w:r>
      <w:proofErr w:type="gramStart"/>
      <w:r w:rsidRPr="00A147A1">
        <w:rPr>
          <w:rFonts w:ascii="Times New Roman" w:eastAsia="Times New Roman" w:hAnsi="Times New Roman" w:cs="Times New Roman"/>
          <w:color w:val="000000"/>
          <w:spacing w:val="-1"/>
          <w:kern w:val="0"/>
          <w:sz w:val="57"/>
          <w:szCs w:val="57"/>
          <w:lang w:eastAsia="en-IN"/>
          <w14:ligatures w14:val="none"/>
        </w:rPr>
        <w:t>and  safety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are one of the common  issues </w:t>
      </w:r>
    </w:p>
    <w:p w14:paraId="613CE1DD"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that  brings</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worries  for  human  being.    </w:t>
      </w:r>
      <w:proofErr w:type="gramStart"/>
      <w:r w:rsidRPr="00A147A1">
        <w:rPr>
          <w:rFonts w:ascii="Times New Roman" w:eastAsia="Times New Roman" w:hAnsi="Times New Roman" w:cs="Times New Roman"/>
          <w:color w:val="000000"/>
          <w:spacing w:val="-1"/>
          <w:kern w:val="0"/>
          <w:sz w:val="57"/>
          <w:szCs w:val="57"/>
          <w:lang w:eastAsia="en-IN"/>
          <w14:ligatures w14:val="none"/>
        </w:rPr>
        <w:t>As  Security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of </w:t>
      </w:r>
    </w:p>
    <w:p w14:paraId="77B1B8A5"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human  life</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and  property  is  one  of  the  paramount </w:t>
      </w:r>
    </w:p>
    <w:p w14:paraId="78057837"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challenges  facing</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nations and  corporate organization</w:t>
      </w:r>
    </w:p>
    <w:p w14:paraId="04E1D3F0"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r w:rsidRPr="00A147A1">
        <w:rPr>
          <w:rFonts w:ascii="Times New Roman" w:eastAsia="Times New Roman" w:hAnsi="Times New Roman" w:cs="Times New Roman"/>
          <w:color w:val="000000"/>
          <w:spacing w:val="-1"/>
          <w:kern w:val="0"/>
          <w:sz w:val="57"/>
          <w:szCs w:val="57"/>
          <w:lang w:eastAsia="en-IN"/>
          <w14:ligatures w14:val="none"/>
        </w:rPr>
        <w:t xml:space="preserve">Security </w:t>
      </w:r>
      <w:proofErr w:type="gramStart"/>
      <w:r w:rsidRPr="00A147A1">
        <w:rPr>
          <w:rFonts w:ascii="Times New Roman" w:eastAsia="Times New Roman" w:hAnsi="Times New Roman" w:cs="Times New Roman"/>
          <w:color w:val="000000"/>
          <w:spacing w:val="-1"/>
          <w:kern w:val="0"/>
          <w:sz w:val="57"/>
          <w:szCs w:val="57"/>
          <w:lang w:eastAsia="en-IN"/>
          <w14:ligatures w14:val="none"/>
        </w:rPr>
        <w:t>and  safety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are one of the common  issues </w:t>
      </w:r>
    </w:p>
    <w:p w14:paraId="668C5EB3"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that  brings</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worries  for  human  being.    </w:t>
      </w:r>
      <w:proofErr w:type="gramStart"/>
      <w:r w:rsidRPr="00A147A1">
        <w:rPr>
          <w:rFonts w:ascii="Times New Roman" w:eastAsia="Times New Roman" w:hAnsi="Times New Roman" w:cs="Times New Roman"/>
          <w:color w:val="000000"/>
          <w:spacing w:val="-1"/>
          <w:kern w:val="0"/>
          <w:sz w:val="57"/>
          <w:szCs w:val="57"/>
          <w:lang w:eastAsia="en-IN"/>
          <w14:ligatures w14:val="none"/>
        </w:rPr>
        <w:t>As  Security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of </w:t>
      </w:r>
    </w:p>
    <w:p w14:paraId="3219E1EE"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human  life</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and  property  is  one  of  the  paramount </w:t>
      </w:r>
    </w:p>
    <w:p w14:paraId="25FD2654"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challenges  facing</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nations and  corporate organization</w:t>
      </w:r>
    </w:p>
    <w:p w14:paraId="7BB42733"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r w:rsidRPr="00A147A1">
        <w:rPr>
          <w:rFonts w:ascii="Times New Roman" w:eastAsia="Times New Roman" w:hAnsi="Times New Roman" w:cs="Times New Roman"/>
          <w:color w:val="000000"/>
          <w:spacing w:val="-1"/>
          <w:kern w:val="0"/>
          <w:sz w:val="57"/>
          <w:szCs w:val="57"/>
          <w:lang w:eastAsia="en-IN"/>
          <w14:ligatures w14:val="none"/>
        </w:rPr>
        <w:t xml:space="preserve">Security </w:t>
      </w:r>
      <w:proofErr w:type="gramStart"/>
      <w:r w:rsidRPr="00A147A1">
        <w:rPr>
          <w:rFonts w:ascii="Times New Roman" w:eastAsia="Times New Roman" w:hAnsi="Times New Roman" w:cs="Times New Roman"/>
          <w:color w:val="000000"/>
          <w:spacing w:val="-1"/>
          <w:kern w:val="0"/>
          <w:sz w:val="57"/>
          <w:szCs w:val="57"/>
          <w:lang w:eastAsia="en-IN"/>
          <w14:ligatures w14:val="none"/>
        </w:rPr>
        <w:t>and  safety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are one of the common  issues </w:t>
      </w:r>
    </w:p>
    <w:p w14:paraId="4950C2B1"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that  brings</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worries  for  human  being.    </w:t>
      </w:r>
      <w:proofErr w:type="gramStart"/>
      <w:r w:rsidRPr="00A147A1">
        <w:rPr>
          <w:rFonts w:ascii="Times New Roman" w:eastAsia="Times New Roman" w:hAnsi="Times New Roman" w:cs="Times New Roman"/>
          <w:color w:val="000000"/>
          <w:spacing w:val="-1"/>
          <w:kern w:val="0"/>
          <w:sz w:val="57"/>
          <w:szCs w:val="57"/>
          <w:lang w:eastAsia="en-IN"/>
          <w14:ligatures w14:val="none"/>
        </w:rPr>
        <w:t>As  Security</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of </w:t>
      </w:r>
    </w:p>
    <w:p w14:paraId="3A49E12F"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human  life</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and  property  is  one  of  the  paramount </w:t>
      </w:r>
    </w:p>
    <w:p w14:paraId="3F509C98" w14:textId="77777777" w:rsidR="00997906" w:rsidRPr="00A147A1" w:rsidRDefault="00997906" w:rsidP="00997906">
      <w:pPr>
        <w:shd w:val="clear" w:color="auto" w:fill="FFFFFF"/>
        <w:spacing w:after="0" w:line="0" w:lineRule="auto"/>
        <w:rPr>
          <w:rFonts w:ascii="Times New Roman" w:eastAsia="Times New Roman" w:hAnsi="Times New Roman" w:cs="Times New Roman"/>
          <w:color w:val="000000"/>
          <w:spacing w:val="-1"/>
          <w:kern w:val="0"/>
          <w:sz w:val="57"/>
          <w:szCs w:val="57"/>
          <w:lang w:eastAsia="en-IN"/>
          <w14:ligatures w14:val="none"/>
        </w:rPr>
      </w:pPr>
      <w:proofErr w:type="gramStart"/>
      <w:r w:rsidRPr="00A147A1">
        <w:rPr>
          <w:rFonts w:ascii="Times New Roman" w:eastAsia="Times New Roman" w:hAnsi="Times New Roman" w:cs="Times New Roman"/>
          <w:color w:val="000000"/>
          <w:spacing w:val="-1"/>
          <w:kern w:val="0"/>
          <w:sz w:val="57"/>
          <w:szCs w:val="57"/>
          <w:lang w:eastAsia="en-IN"/>
          <w14:ligatures w14:val="none"/>
        </w:rPr>
        <w:t>challenges  facing</w:t>
      </w:r>
      <w:proofErr w:type="gramEnd"/>
      <w:r w:rsidRPr="00A147A1">
        <w:rPr>
          <w:rFonts w:ascii="Times New Roman" w:eastAsia="Times New Roman" w:hAnsi="Times New Roman" w:cs="Times New Roman"/>
          <w:color w:val="000000"/>
          <w:spacing w:val="-1"/>
          <w:kern w:val="0"/>
          <w:sz w:val="57"/>
          <w:szCs w:val="57"/>
          <w:lang w:eastAsia="en-IN"/>
          <w14:ligatures w14:val="none"/>
        </w:rPr>
        <w:t xml:space="preserve">  nations and  corporate organization</w:t>
      </w:r>
    </w:p>
    <w:p w14:paraId="129448DD" w14:textId="77777777" w:rsidR="00997906" w:rsidRPr="00A147A1" w:rsidRDefault="00997906" w:rsidP="00997906">
      <w:pPr>
        <w:rPr>
          <w:rFonts w:ascii="Times New Roman" w:hAnsi="Times New Roman" w:cs="Times New Roman"/>
          <w:sz w:val="28"/>
          <w:szCs w:val="28"/>
        </w:rPr>
      </w:pPr>
      <w:r w:rsidRPr="00A147A1">
        <w:rPr>
          <w:rFonts w:ascii="Times New Roman" w:hAnsi="Times New Roman" w:cs="Times New Roman"/>
          <w:noProof/>
        </w:rPr>
        <w:drawing>
          <wp:anchor distT="0" distB="0" distL="114300" distR="114300" simplePos="0" relativeHeight="251661312" behindDoc="0" locked="0" layoutInCell="1" allowOverlap="1" wp14:anchorId="68192260" wp14:editId="2748AAA6">
            <wp:simplePos x="0" y="0"/>
            <wp:positionH relativeFrom="column">
              <wp:posOffset>0</wp:posOffset>
            </wp:positionH>
            <wp:positionV relativeFrom="paragraph">
              <wp:posOffset>-4445</wp:posOffset>
            </wp:positionV>
            <wp:extent cx="5397500" cy="3733800"/>
            <wp:effectExtent l="0" t="0" r="0" b="0"/>
            <wp:wrapTopAndBottom/>
            <wp:docPr id="1350473582" name="Picture 1" descr="Smart Lock, Touchscreen - Password Fingerprint Door Lock with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Lock, Touchscreen - Password Fingerprint Door Lock with Securit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733800"/>
                    </a:xfrm>
                    <a:prstGeom prst="rect">
                      <a:avLst/>
                    </a:prstGeom>
                    <a:noFill/>
                    <a:ln>
                      <a:noFill/>
                    </a:ln>
                  </pic:spPr>
                </pic:pic>
              </a:graphicData>
            </a:graphic>
          </wp:anchor>
        </w:drawing>
      </w:r>
      <w:r w:rsidRPr="00A147A1">
        <w:rPr>
          <w:rFonts w:ascii="Times New Roman" w:hAnsi="Times New Roman" w:cs="Times New Roman"/>
          <w:sz w:val="28"/>
          <w:szCs w:val="28"/>
        </w:rPr>
        <w:t xml:space="preserve"> </w:t>
      </w:r>
    </w:p>
    <w:p w14:paraId="5DBC115D" w14:textId="77777777" w:rsidR="00997906" w:rsidRPr="00A147A1" w:rsidRDefault="00997906" w:rsidP="00997906">
      <w:pPr>
        <w:rPr>
          <w:rFonts w:ascii="Times New Roman" w:hAnsi="Times New Roman" w:cs="Times New Roman"/>
          <w:sz w:val="28"/>
          <w:szCs w:val="28"/>
        </w:rPr>
      </w:pPr>
      <w:proofErr w:type="gramStart"/>
      <w:r w:rsidRPr="00A147A1">
        <w:rPr>
          <w:rFonts w:ascii="Times New Roman" w:hAnsi="Times New Roman" w:cs="Times New Roman"/>
          <w:color w:val="333333"/>
          <w:sz w:val="32"/>
          <w:szCs w:val="32"/>
        </w:rPr>
        <w:t>SOLUTION:-</w:t>
      </w:r>
      <w:proofErr w:type="gramEnd"/>
      <w:r w:rsidRPr="00A147A1">
        <w:rPr>
          <w:rFonts w:ascii="Times New Roman" w:hAnsi="Times New Roman" w:cs="Times New Roman"/>
          <w:color w:val="333333"/>
          <w:sz w:val="28"/>
          <w:szCs w:val="28"/>
        </w:rPr>
        <w:t>Electronic smart locks are growing as a result of IoT. These battery-powered locks often require features such as BLE, Sub-1 GHz, Wi-Fi connectivity, interactive RGBW HMI, audio and sensing and more. Our integrated circuits and reference designs help you address complex design issues while reducing time to market</w:t>
      </w:r>
      <w:r w:rsidRPr="00A147A1">
        <w:rPr>
          <w:rFonts w:ascii="Times New Roman" w:hAnsi="Times New Roman" w:cs="Times New Roman"/>
          <w:color w:val="333333"/>
          <w:sz w:val="21"/>
          <w:szCs w:val="21"/>
        </w:rPr>
        <w:t>.</w:t>
      </w:r>
      <w:r w:rsidRPr="00A147A1">
        <w:rPr>
          <w:rFonts w:ascii="Times New Roman" w:hAnsi="Times New Roman" w:cs="Times New Roman"/>
          <w:sz w:val="28"/>
          <w:szCs w:val="28"/>
        </w:rPr>
        <w:t xml:space="preserve"> </w:t>
      </w:r>
    </w:p>
    <w:p w14:paraId="12F2F6C7" w14:textId="77777777" w:rsidR="00997906" w:rsidRPr="00A147A1" w:rsidRDefault="00997906" w:rsidP="00997906">
      <w:pPr>
        <w:numPr>
          <w:ilvl w:val="0"/>
          <w:numId w:val="29"/>
        </w:numPr>
        <w:spacing w:before="100" w:beforeAutospacing="1" w:after="120" w:line="300" w:lineRule="atLeast"/>
        <w:rPr>
          <w:rFonts w:ascii="Times New Roman" w:eastAsia="Times New Roman" w:hAnsi="Times New Roman" w:cs="Times New Roman"/>
          <w:color w:val="000000" w:themeColor="text1"/>
          <w:kern w:val="0"/>
          <w:sz w:val="24"/>
          <w:szCs w:val="24"/>
          <w:lang w:eastAsia="en-IN"/>
          <w14:ligatures w14:val="none"/>
        </w:rPr>
      </w:pPr>
      <w:r w:rsidRPr="00A147A1">
        <w:rPr>
          <w:rFonts w:ascii="Times New Roman" w:eastAsia="Times New Roman" w:hAnsi="Times New Roman" w:cs="Times New Roman"/>
          <w:color w:val="000000" w:themeColor="text1"/>
          <w:kern w:val="0"/>
          <w:sz w:val="24"/>
          <w:szCs w:val="24"/>
          <w:lang w:eastAsia="en-IN"/>
          <w14:ligatures w14:val="none"/>
        </w:rPr>
        <w:t>Energy efficiency and long battery life with a wide operating temperature range.</w:t>
      </w:r>
    </w:p>
    <w:p w14:paraId="0DF1E98B" w14:textId="77777777" w:rsidR="00997906" w:rsidRPr="00A147A1" w:rsidRDefault="00997906" w:rsidP="00997906">
      <w:pPr>
        <w:numPr>
          <w:ilvl w:val="0"/>
          <w:numId w:val="29"/>
        </w:numPr>
        <w:spacing w:before="100" w:beforeAutospacing="1" w:after="120" w:line="300" w:lineRule="atLeast"/>
        <w:rPr>
          <w:rFonts w:ascii="Times New Roman" w:eastAsia="Times New Roman" w:hAnsi="Times New Roman" w:cs="Times New Roman"/>
          <w:color w:val="000000" w:themeColor="text1"/>
          <w:kern w:val="0"/>
          <w:sz w:val="24"/>
          <w:szCs w:val="24"/>
          <w:lang w:eastAsia="en-IN"/>
          <w14:ligatures w14:val="none"/>
        </w:rPr>
      </w:pPr>
      <w:r w:rsidRPr="00A147A1">
        <w:rPr>
          <w:rFonts w:ascii="Times New Roman" w:eastAsia="Times New Roman" w:hAnsi="Times New Roman" w:cs="Times New Roman"/>
          <w:color w:val="000000" w:themeColor="text1"/>
          <w:kern w:val="0"/>
          <w:sz w:val="24"/>
          <w:szCs w:val="24"/>
          <w:lang w:eastAsia="en-IN"/>
          <w14:ligatures w14:val="none"/>
        </w:rPr>
        <w:t>Secure management of keys and access control.</w:t>
      </w:r>
    </w:p>
    <w:p w14:paraId="14992448" w14:textId="77777777" w:rsidR="00997906" w:rsidRPr="00A147A1" w:rsidRDefault="00997906" w:rsidP="00997906">
      <w:pPr>
        <w:numPr>
          <w:ilvl w:val="0"/>
          <w:numId w:val="29"/>
        </w:numPr>
        <w:spacing w:before="100" w:beforeAutospacing="1" w:after="120" w:line="300" w:lineRule="atLeast"/>
        <w:rPr>
          <w:rFonts w:ascii="Times New Roman" w:eastAsia="Times New Roman" w:hAnsi="Times New Roman" w:cs="Times New Roman"/>
          <w:color w:val="000000" w:themeColor="text1"/>
          <w:kern w:val="0"/>
          <w:sz w:val="24"/>
          <w:szCs w:val="24"/>
          <w:lang w:eastAsia="en-IN"/>
          <w14:ligatures w14:val="none"/>
        </w:rPr>
      </w:pPr>
      <w:r w:rsidRPr="00A147A1">
        <w:rPr>
          <w:rFonts w:ascii="Times New Roman" w:eastAsia="Times New Roman" w:hAnsi="Times New Roman" w:cs="Times New Roman"/>
          <w:color w:val="000000" w:themeColor="text1"/>
          <w:kern w:val="0"/>
          <w:sz w:val="24"/>
          <w:szCs w:val="24"/>
          <w:lang w:eastAsia="en-IN"/>
          <w14:ligatures w14:val="none"/>
        </w:rPr>
        <w:t>Low-power HMI like RGBW LEDs, touch, proximity sensing and audio notification.</w:t>
      </w:r>
    </w:p>
    <w:p w14:paraId="5211AD21" w14:textId="77777777" w:rsidR="00997906" w:rsidRPr="00A147A1" w:rsidRDefault="00997906" w:rsidP="00997906">
      <w:pPr>
        <w:numPr>
          <w:ilvl w:val="0"/>
          <w:numId w:val="29"/>
        </w:numPr>
        <w:spacing w:before="100" w:beforeAutospacing="1" w:after="120" w:line="300" w:lineRule="atLeast"/>
        <w:rPr>
          <w:rFonts w:ascii="Times New Roman" w:eastAsia="Times New Roman" w:hAnsi="Times New Roman" w:cs="Times New Roman"/>
          <w:color w:val="000000" w:themeColor="text1"/>
          <w:kern w:val="0"/>
          <w:sz w:val="24"/>
          <w:szCs w:val="24"/>
          <w:lang w:eastAsia="en-IN"/>
          <w14:ligatures w14:val="none"/>
        </w:rPr>
      </w:pPr>
      <w:r w:rsidRPr="00A147A1">
        <w:rPr>
          <w:rFonts w:ascii="Times New Roman" w:eastAsia="Times New Roman" w:hAnsi="Times New Roman" w:cs="Times New Roman"/>
          <w:color w:val="000000" w:themeColor="text1"/>
          <w:kern w:val="0"/>
          <w:sz w:val="24"/>
          <w:szCs w:val="24"/>
          <w:lang w:eastAsia="en-IN"/>
          <w14:ligatures w14:val="none"/>
        </w:rPr>
        <w:t>Support of multiple industry standards like ZigBee®, 6LoWPAN and ZigBee RF4CE remote control applications.</w:t>
      </w:r>
    </w:p>
    <w:p w14:paraId="0B2BB610" w14:textId="77777777" w:rsidR="00997906" w:rsidRPr="00A147A1" w:rsidRDefault="00997906" w:rsidP="00997906">
      <w:pPr>
        <w:numPr>
          <w:ilvl w:val="0"/>
          <w:numId w:val="29"/>
        </w:numPr>
        <w:spacing w:before="100" w:beforeAutospacing="1" w:after="120" w:line="300" w:lineRule="atLeast"/>
        <w:rPr>
          <w:rFonts w:ascii="Times New Roman" w:eastAsia="Times New Roman" w:hAnsi="Times New Roman" w:cs="Times New Roman"/>
          <w:color w:val="000000" w:themeColor="text1"/>
          <w:kern w:val="0"/>
          <w:sz w:val="24"/>
          <w:szCs w:val="24"/>
          <w:lang w:eastAsia="en-IN"/>
          <w14:ligatures w14:val="none"/>
        </w:rPr>
      </w:pPr>
      <w:r w:rsidRPr="00A147A1">
        <w:rPr>
          <w:rFonts w:ascii="Times New Roman" w:eastAsia="Times New Roman" w:hAnsi="Times New Roman" w:cs="Times New Roman"/>
          <w:color w:val="000000" w:themeColor="text1"/>
          <w:kern w:val="0"/>
          <w:sz w:val="24"/>
          <w:szCs w:val="24"/>
          <w:lang w:eastAsia="en-IN"/>
          <w14:ligatures w14:val="none"/>
        </w:rPr>
        <w:t>Configurable BLE advertisement intervals to reduce power consumption.</w:t>
      </w:r>
    </w:p>
    <w:p w14:paraId="26F44CF2" w14:textId="77777777" w:rsidR="00997906" w:rsidRPr="00A147A1" w:rsidRDefault="00997906" w:rsidP="00997906">
      <w:pPr>
        <w:pStyle w:val="ListParagraph"/>
        <w:rPr>
          <w:rFonts w:ascii="Times New Roman" w:hAnsi="Times New Roman" w:cs="Times New Roman"/>
          <w:sz w:val="28"/>
          <w:szCs w:val="28"/>
        </w:rPr>
      </w:pPr>
    </w:p>
    <w:p w14:paraId="42AAB9D2" w14:textId="77777777" w:rsidR="00997906" w:rsidRPr="00A147A1" w:rsidRDefault="00997906" w:rsidP="00997906">
      <w:pPr>
        <w:rPr>
          <w:rFonts w:ascii="Times New Roman" w:hAnsi="Times New Roman" w:cs="Times New Roman"/>
          <w:noProof/>
          <w:sz w:val="44"/>
          <w:szCs w:val="44"/>
        </w:rPr>
      </w:pPr>
      <w:r w:rsidRPr="00A147A1">
        <w:rPr>
          <w:rFonts w:ascii="Times New Roman" w:hAnsi="Times New Roman" w:cs="Times New Roman"/>
          <w:sz w:val="28"/>
          <w:szCs w:val="28"/>
        </w:rPr>
        <w:br w:type="page"/>
      </w:r>
      <w:r w:rsidRPr="00A147A1">
        <w:rPr>
          <w:rFonts w:ascii="Times New Roman" w:hAnsi="Times New Roman" w:cs="Times New Roman"/>
          <w:noProof/>
          <w:sz w:val="44"/>
          <w:szCs w:val="44"/>
        </w:rPr>
        <w:lastRenderedPageBreak/>
        <w:t>PROBLEM:-5</w:t>
      </w:r>
    </w:p>
    <w:p w14:paraId="2AA789C1" w14:textId="77777777" w:rsidR="00997906" w:rsidRPr="00A147A1" w:rsidRDefault="00997906" w:rsidP="00997906">
      <w:pPr>
        <w:rPr>
          <w:rFonts w:ascii="Times New Roman" w:hAnsi="Times New Roman" w:cs="Times New Roman"/>
          <w:sz w:val="28"/>
          <w:szCs w:val="28"/>
        </w:rPr>
      </w:pPr>
      <w:r w:rsidRPr="00A147A1">
        <w:rPr>
          <w:rFonts w:ascii="Times New Roman" w:hAnsi="Times New Roman" w:cs="Times New Roman"/>
          <w:sz w:val="28"/>
          <w:szCs w:val="28"/>
        </w:rPr>
        <w:t>DESIGN A SMART STREET LIGHT SYSTEM WITH RENEWABLE ENERGY SOURCES.</w:t>
      </w:r>
      <w:r w:rsidRPr="00A147A1">
        <w:rPr>
          <w:rFonts w:ascii="Times New Roman" w:hAnsi="Times New Roman" w:cs="Times New Roman"/>
          <w:noProof/>
        </w:rPr>
        <w:t xml:space="preserve"> </w:t>
      </w:r>
      <w:r w:rsidRPr="00A147A1">
        <w:rPr>
          <w:rFonts w:ascii="Times New Roman" w:hAnsi="Times New Roman" w:cs="Times New Roman"/>
          <w:noProof/>
        </w:rPr>
        <w:drawing>
          <wp:inline distT="0" distB="0" distL="0" distR="0" wp14:anchorId="6CA69E57" wp14:editId="4F15598E">
            <wp:extent cx="5486400" cy="2657475"/>
            <wp:effectExtent l="0" t="0" r="0" b="9525"/>
            <wp:docPr id="1254872570" name="Picture 1254872570" descr="Smart Street Light Systems – Al Fak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 Street Light Systems – Al Fakh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429" cy="2671052"/>
                    </a:xfrm>
                    <a:prstGeom prst="rect">
                      <a:avLst/>
                    </a:prstGeom>
                    <a:noFill/>
                    <a:ln>
                      <a:noFill/>
                    </a:ln>
                  </pic:spPr>
                </pic:pic>
              </a:graphicData>
            </a:graphic>
          </wp:inline>
        </w:drawing>
      </w:r>
    </w:p>
    <w:p w14:paraId="785C6A21" w14:textId="77777777" w:rsidR="00997906" w:rsidRPr="00A147A1" w:rsidRDefault="00997906" w:rsidP="00997906">
      <w:pPr>
        <w:shd w:val="clear" w:color="auto" w:fill="FFFFFF"/>
        <w:rPr>
          <w:rFonts w:ascii="Times New Roman" w:eastAsia="Times New Roman" w:hAnsi="Times New Roman" w:cs="Times New Roman"/>
          <w:color w:val="000000"/>
          <w:spacing w:val="1"/>
          <w:kern w:val="0"/>
          <w:sz w:val="28"/>
          <w:szCs w:val="28"/>
          <w:lang w:eastAsia="en-IN"/>
          <w14:ligatures w14:val="none"/>
        </w:rPr>
      </w:pPr>
      <w:proofErr w:type="gramStart"/>
      <w:r w:rsidRPr="00A147A1">
        <w:rPr>
          <w:rFonts w:ascii="Times New Roman" w:hAnsi="Times New Roman" w:cs="Times New Roman"/>
          <w:sz w:val="28"/>
          <w:szCs w:val="28"/>
        </w:rPr>
        <w:t>SOLUTION:-</w:t>
      </w:r>
      <w:proofErr w:type="gramEnd"/>
      <w:r w:rsidRPr="00A147A1">
        <w:rPr>
          <w:rFonts w:ascii="Times New Roman" w:hAnsi="Times New Roman" w:cs="Times New Roman"/>
          <w:sz w:val="28"/>
          <w:szCs w:val="28"/>
        </w:rPr>
        <w:t xml:space="preserve"> </w:t>
      </w:r>
      <w:r w:rsidRPr="00A147A1">
        <w:rPr>
          <w:rFonts w:ascii="Times New Roman" w:eastAsia="Times New Roman" w:hAnsi="Times New Roman" w:cs="Times New Roman"/>
          <w:color w:val="000000"/>
          <w:spacing w:val="1"/>
          <w:kern w:val="0"/>
          <w:sz w:val="28"/>
          <w:szCs w:val="28"/>
          <w:lang w:eastAsia="en-IN"/>
          <w14:ligatures w14:val="none"/>
        </w:rPr>
        <w:t xml:space="preserve">The advances in the technology of renewable </w:t>
      </w:r>
      <w:r w:rsidRPr="00A147A1">
        <w:rPr>
          <w:rFonts w:ascii="Times New Roman" w:eastAsia="Times New Roman" w:hAnsi="Times New Roman" w:cs="Times New Roman"/>
          <w:color w:val="000000"/>
          <w:kern w:val="0"/>
          <w:sz w:val="28"/>
          <w:szCs w:val="28"/>
          <w:lang w:eastAsia="en-IN"/>
          <w14:ligatures w14:val="none"/>
        </w:rPr>
        <w:t xml:space="preserve">energy sources have also contributed to the increased </w:t>
      </w:r>
      <w:r w:rsidRPr="00A147A1">
        <w:rPr>
          <w:rFonts w:ascii="Times New Roman" w:eastAsia="Times New Roman" w:hAnsi="Times New Roman" w:cs="Times New Roman"/>
          <w:color w:val="000000"/>
          <w:spacing w:val="1"/>
          <w:kern w:val="0"/>
          <w:sz w:val="28"/>
          <w:szCs w:val="28"/>
          <w:lang w:eastAsia="en-IN"/>
          <w14:ligatures w14:val="none"/>
        </w:rPr>
        <w:t>dependence on renewable energy, as opposed to the conventional fossil-based sources</w:t>
      </w:r>
    </w:p>
    <w:p w14:paraId="5C897579" w14:textId="6F065025" w:rsidR="00A9204E" w:rsidRPr="00997906" w:rsidRDefault="00997906" w:rsidP="00997906">
      <w:pPr>
        <w:pStyle w:val="ListParagraph"/>
        <w:numPr>
          <w:ilvl w:val="0"/>
          <w:numId w:val="30"/>
        </w:numPr>
      </w:pPr>
      <w:proofErr w:type="gramStart"/>
      <w:r>
        <w:rPr>
          <w:rFonts w:ascii="Segoe UI" w:hAnsi="Segoe UI" w:cs="Segoe UI"/>
          <w:b/>
          <w:bCs/>
          <w:color w:val="2F2F2F"/>
          <w:shd w:val="clear" w:color="auto" w:fill="FFFFFF"/>
        </w:rPr>
        <w:t>Arduino</w:t>
      </w:r>
      <w:r>
        <w:rPr>
          <w:rFonts w:ascii="Segoe UI" w:hAnsi="Segoe UI" w:cs="Segoe UI"/>
          <w:b/>
          <w:bCs/>
          <w:color w:val="2F2F2F"/>
          <w:shd w:val="clear" w:color="auto" w:fill="FFFFFF"/>
        </w:rPr>
        <w:t>:-</w:t>
      </w:r>
      <w:proofErr w:type="gramEnd"/>
      <w:r w:rsidRPr="00997906">
        <w:rPr>
          <w:rFonts w:ascii="Segoe UI" w:hAnsi="Segoe UI" w:cs="Segoe UI"/>
          <w:color w:val="2F2F2F"/>
          <w:shd w:val="clear" w:color="auto" w:fill="FFFFFF"/>
        </w:rPr>
        <w:t xml:space="preserve"> </w:t>
      </w:r>
      <w:r>
        <w:rPr>
          <w:rFonts w:ascii="Segoe UI" w:hAnsi="Segoe UI" w:cs="Segoe UI"/>
          <w:color w:val="2F2F2F"/>
          <w:shd w:val="clear" w:color="auto" w:fill="FFFFFF"/>
        </w:rPr>
        <w:t xml:space="preserve">The digital and </w:t>
      </w:r>
      <w:proofErr w:type="spellStart"/>
      <w:r>
        <w:rPr>
          <w:rFonts w:ascii="Segoe UI" w:hAnsi="Segoe UI" w:cs="Segoe UI"/>
          <w:color w:val="2F2F2F"/>
          <w:shd w:val="clear" w:color="auto" w:fill="FFFFFF"/>
        </w:rPr>
        <w:t>analog</w:t>
      </w:r>
      <w:proofErr w:type="spellEnd"/>
      <w:r>
        <w:rPr>
          <w:rFonts w:ascii="Segoe UI" w:hAnsi="Segoe UI" w:cs="Segoe UI"/>
          <w:color w:val="2F2F2F"/>
          <w:shd w:val="clear" w:color="auto" w:fill="FFFFFF"/>
        </w:rPr>
        <w:t xml:space="preserve"> input/output pins equipped in this board can be interfaced to various expansion boards and other circuits</w:t>
      </w:r>
    </w:p>
    <w:p w14:paraId="66267824" w14:textId="3136923A" w:rsidR="00997906" w:rsidRPr="00997906" w:rsidRDefault="00997906" w:rsidP="00997906">
      <w:pPr>
        <w:numPr>
          <w:ilvl w:val="0"/>
          <w:numId w:val="30"/>
        </w:numPr>
        <w:shd w:val="clear" w:color="auto" w:fill="FFFFFF"/>
        <w:spacing w:before="100" w:beforeAutospacing="1" w:after="100" w:afterAutospacing="1" w:line="240" w:lineRule="auto"/>
        <w:rPr>
          <w:rFonts w:ascii="Segoe UI" w:eastAsia="Times New Roman" w:hAnsi="Segoe UI" w:cs="Segoe UI"/>
          <w:color w:val="2F2F2F"/>
          <w:kern w:val="0"/>
          <w:lang w:eastAsia="en-IN"/>
          <w14:ligatures w14:val="none"/>
        </w:rPr>
      </w:pPr>
      <w:r w:rsidRPr="00997906">
        <w:rPr>
          <w:rFonts w:ascii="Segoe UI" w:eastAsia="Times New Roman" w:hAnsi="Segoe UI" w:cs="Segoe UI"/>
          <w:b/>
          <w:bCs/>
          <w:color w:val="2F2F2F"/>
          <w:kern w:val="0"/>
          <w:lang w:eastAsia="en-IN"/>
          <w14:ligatures w14:val="none"/>
        </w:rPr>
        <w:t xml:space="preserve">Solar </w:t>
      </w:r>
      <w:proofErr w:type="gramStart"/>
      <w:r w:rsidRPr="00997906">
        <w:rPr>
          <w:rFonts w:ascii="Segoe UI" w:eastAsia="Times New Roman" w:hAnsi="Segoe UI" w:cs="Segoe UI"/>
          <w:b/>
          <w:bCs/>
          <w:color w:val="2F2F2F"/>
          <w:kern w:val="0"/>
          <w:lang w:eastAsia="en-IN"/>
          <w14:ligatures w14:val="none"/>
        </w:rPr>
        <w:t>Panel:</w:t>
      </w:r>
      <w:r>
        <w:rPr>
          <w:rFonts w:ascii="Segoe UI" w:eastAsia="Times New Roman" w:hAnsi="Segoe UI" w:cs="Segoe UI"/>
          <w:b/>
          <w:bCs/>
          <w:color w:val="2F2F2F"/>
          <w:kern w:val="0"/>
          <w:lang w:eastAsia="en-IN"/>
          <w14:ligatures w14:val="none"/>
        </w:rPr>
        <w:t>-</w:t>
      </w:r>
      <w:proofErr w:type="gramEnd"/>
      <w:r w:rsidRPr="00997906">
        <w:rPr>
          <w:rFonts w:ascii="Segoe UI" w:eastAsia="Times New Roman" w:hAnsi="Segoe UI" w:cs="Segoe UI"/>
          <w:color w:val="2F2F2F"/>
          <w:kern w:val="0"/>
          <w:lang w:eastAsia="en-IN"/>
          <w14:ligatures w14:val="none"/>
        </w:rPr>
        <w:t>The device which converts the solar energy into electric energy is called Solar Panel.</w:t>
      </w:r>
    </w:p>
    <w:p w14:paraId="37D99F5E" w14:textId="77777777" w:rsidR="00997906" w:rsidRPr="00997906" w:rsidRDefault="00997906" w:rsidP="00997906">
      <w:pPr>
        <w:numPr>
          <w:ilvl w:val="0"/>
          <w:numId w:val="30"/>
        </w:numPr>
        <w:shd w:val="clear" w:color="auto" w:fill="FFFFFF"/>
        <w:spacing w:before="100" w:beforeAutospacing="1" w:after="100" w:afterAutospacing="1" w:line="240" w:lineRule="auto"/>
        <w:rPr>
          <w:rFonts w:ascii="Segoe UI" w:eastAsia="Times New Roman" w:hAnsi="Segoe UI" w:cs="Segoe UI"/>
          <w:color w:val="2F2F2F"/>
          <w:kern w:val="0"/>
          <w:lang w:eastAsia="en-IN"/>
          <w14:ligatures w14:val="none"/>
        </w:rPr>
      </w:pPr>
      <w:r w:rsidRPr="00997906">
        <w:rPr>
          <w:rFonts w:ascii="Segoe UI" w:eastAsia="Times New Roman" w:hAnsi="Segoe UI" w:cs="Segoe UI"/>
          <w:b/>
          <w:bCs/>
          <w:color w:val="2F2F2F"/>
          <w:kern w:val="0"/>
          <w:lang w:eastAsia="en-IN"/>
          <w14:ligatures w14:val="none"/>
        </w:rPr>
        <w:t>Wind Mill: </w:t>
      </w:r>
      <w:r w:rsidRPr="00997906">
        <w:rPr>
          <w:rFonts w:ascii="Segoe UI" w:eastAsia="Times New Roman" w:hAnsi="Segoe UI" w:cs="Segoe UI"/>
          <w:color w:val="2F2F2F"/>
          <w:kern w:val="0"/>
          <w:lang w:eastAsia="en-IN"/>
          <w14:ligatures w14:val="none"/>
        </w:rPr>
        <w:t>The device which converts the Wind Energy into Rotational Mechanical Energy is called Wind Mill.</w:t>
      </w:r>
    </w:p>
    <w:p w14:paraId="212E379D" w14:textId="77777777" w:rsidR="00997906" w:rsidRPr="00997906" w:rsidRDefault="00997906" w:rsidP="00997906">
      <w:pPr>
        <w:numPr>
          <w:ilvl w:val="0"/>
          <w:numId w:val="30"/>
        </w:numPr>
        <w:shd w:val="clear" w:color="auto" w:fill="FFFFFF"/>
        <w:spacing w:before="100" w:beforeAutospacing="1" w:after="100" w:afterAutospacing="1" w:line="240" w:lineRule="auto"/>
        <w:rPr>
          <w:rFonts w:ascii="Segoe UI" w:eastAsia="Times New Roman" w:hAnsi="Segoe UI" w:cs="Segoe UI"/>
          <w:color w:val="2F2F2F"/>
          <w:kern w:val="0"/>
          <w:lang w:eastAsia="en-IN"/>
          <w14:ligatures w14:val="none"/>
        </w:rPr>
      </w:pPr>
      <w:r w:rsidRPr="00997906">
        <w:rPr>
          <w:rFonts w:ascii="Segoe UI" w:eastAsia="Times New Roman" w:hAnsi="Segoe UI" w:cs="Segoe UI"/>
          <w:b/>
          <w:bCs/>
          <w:color w:val="2F2F2F"/>
          <w:kern w:val="0"/>
          <w:lang w:eastAsia="en-IN"/>
          <w14:ligatures w14:val="none"/>
        </w:rPr>
        <w:t>IR Sensors: </w:t>
      </w:r>
      <w:r w:rsidRPr="00997906">
        <w:rPr>
          <w:rFonts w:ascii="Segoe UI" w:eastAsia="Times New Roman" w:hAnsi="Segoe UI" w:cs="Segoe UI"/>
          <w:color w:val="2F2F2F"/>
          <w:kern w:val="0"/>
          <w:lang w:eastAsia="en-IN"/>
          <w14:ligatures w14:val="none"/>
        </w:rPr>
        <w:t>The component we use to find whether there is any obstacle in the path in which our trolley is going are IR sensors (Infrared).</w:t>
      </w:r>
    </w:p>
    <w:p w14:paraId="7F552FCC" w14:textId="77777777" w:rsidR="00997906" w:rsidRPr="00997906" w:rsidRDefault="00997906" w:rsidP="00997906">
      <w:pPr>
        <w:numPr>
          <w:ilvl w:val="0"/>
          <w:numId w:val="30"/>
        </w:numPr>
        <w:shd w:val="clear" w:color="auto" w:fill="FFFFFF"/>
        <w:spacing w:before="100" w:beforeAutospacing="1" w:after="100" w:afterAutospacing="1" w:line="240" w:lineRule="auto"/>
        <w:rPr>
          <w:rFonts w:ascii="Segoe UI" w:eastAsia="Times New Roman" w:hAnsi="Segoe UI" w:cs="Segoe UI"/>
          <w:color w:val="2F2F2F"/>
          <w:kern w:val="0"/>
          <w:lang w:eastAsia="en-IN"/>
          <w14:ligatures w14:val="none"/>
        </w:rPr>
      </w:pPr>
      <w:r w:rsidRPr="00997906">
        <w:rPr>
          <w:rFonts w:ascii="Segoe UI" w:eastAsia="Times New Roman" w:hAnsi="Segoe UI" w:cs="Segoe UI"/>
          <w:b/>
          <w:bCs/>
          <w:color w:val="2F2F2F"/>
          <w:kern w:val="0"/>
          <w:lang w:eastAsia="en-IN"/>
          <w14:ligatures w14:val="none"/>
        </w:rPr>
        <w:t>Inverter Circuit: </w:t>
      </w:r>
      <w:r w:rsidRPr="00997906">
        <w:rPr>
          <w:rFonts w:ascii="Segoe UI" w:eastAsia="Times New Roman" w:hAnsi="Segoe UI" w:cs="Segoe UI"/>
          <w:color w:val="2F2F2F"/>
          <w:kern w:val="0"/>
          <w:lang w:eastAsia="en-IN"/>
          <w14:ligatures w14:val="none"/>
        </w:rPr>
        <w:t>Inverter Circuit: The Inverter circuit is a circuit used to convert AC power to DC power and vice versa.</w:t>
      </w:r>
    </w:p>
    <w:p w14:paraId="6A398981" w14:textId="29D51084" w:rsidR="00997906" w:rsidRPr="00997906" w:rsidRDefault="00997906" w:rsidP="00997906">
      <w:pPr>
        <w:numPr>
          <w:ilvl w:val="0"/>
          <w:numId w:val="30"/>
        </w:numPr>
        <w:shd w:val="clear" w:color="auto" w:fill="FFFFFF"/>
        <w:spacing w:before="100" w:beforeAutospacing="1" w:after="100" w:afterAutospacing="1" w:line="240" w:lineRule="auto"/>
        <w:rPr>
          <w:rFonts w:ascii="Segoe UI" w:eastAsia="Times New Roman" w:hAnsi="Segoe UI" w:cs="Segoe UI"/>
          <w:color w:val="2F2F2F"/>
          <w:kern w:val="0"/>
          <w:lang w:eastAsia="en-IN"/>
          <w14:ligatures w14:val="none"/>
        </w:rPr>
      </w:pPr>
      <w:r w:rsidRPr="00997906">
        <w:rPr>
          <w:rFonts w:ascii="Segoe UI" w:eastAsia="Times New Roman" w:hAnsi="Segoe UI" w:cs="Segoe UI"/>
          <w:b/>
          <w:bCs/>
          <w:color w:val="2F2F2F"/>
          <w:kern w:val="0"/>
          <w:lang w:eastAsia="en-IN"/>
          <w14:ligatures w14:val="none"/>
        </w:rPr>
        <w:t xml:space="preserve">Wi-Fi </w:t>
      </w:r>
      <w:r>
        <w:rPr>
          <w:rFonts w:ascii="Segoe UI" w:eastAsia="Times New Roman" w:hAnsi="Segoe UI" w:cs="Segoe UI"/>
          <w:b/>
          <w:bCs/>
          <w:color w:val="2F2F2F"/>
          <w:kern w:val="0"/>
          <w:lang w:eastAsia="en-IN"/>
          <w14:ligatures w14:val="none"/>
        </w:rPr>
        <w:t>Module</w:t>
      </w:r>
      <w:r w:rsidRPr="00997906">
        <w:rPr>
          <w:rFonts w:ascii="Segoe UI" w:eastAsia="Times New Roman" w:hAnsi="Segoe UI" w:cs="Segoe UI"/>
          <w:b/>
          <w:bCs/>
          <w:color w:val="2F2F2F"/>
          <w:kern w:val="0"/>
          <w:lang w:eastAsia="en-IN"/>
          <w14:ligatures w14:val="none"/>
        </w:rPr>
        <w:t>: </w:t>
      </w:r>
      <w:r w:rsidRPr="00997906">
        <w:rPr>
          <w:rFonts w:ascii="Segoe UI" w:eastAsia="Times New Roman" w:hAnsi="Segoe UI" w:cs="Segoe UI"/>
          <w:color w:val="2F2F2F"/>
          <w:kern w:val="0"/>
          <w:lang w:eastAsia="en-IN"/>
          <w14:ligatures w14:val="none"/>
        </w:rPr>
        <w:t>ESP8266 Wi-Fi module is generally used to establish the wireless communication between the devices. But this module is not capable of 5-3V logic shifting and will require an external logic level converter</w:t>
      </w:r>
    </w:p>
    <w:p w14:paraId="689E0C36" w14:textId="77777777" w:rsidR="00997906" w:rsidRDefault="00997906" w:rsidP="00997906">
      <w:pPr>
        <w:ind w:left="360"/>
      </w:pPr>
    </w:p>
    <w:sectPr w:rsidR="0099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B57A6F"/>
    <w:multiLevelType w:val="hybridMultilevel"/>
    <w:tmpl w:val="750E3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0869B8"/>
    <w:multiLevelType w:val="multilevel"/>
    <w:tmpl w:val="E8C0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592657"/>
    <w:multiLevelType w:val="hybridMultilevel"/>
    <w:tmpl w:val="30DCA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EB0F49"/>
    <w:multiLevelType w:val="multilevel"/>
    <w:tmpl w:val="0B1E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C890809"/>
    <w:multiLevelType w:val="multilevel"/>
    <w:tmpl w:val="0994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DCF43ED"/>
    <w:multiLevelType w:val="hybridMultilevel"/>
    <w:tmpl w:val="37C26F2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5" w15:restartNumberingAfterBreak="0">
    <w:nsid w:val="4F1E6916"/>
    <w:multiLevelType w:val="hybridMultilevel"/>
    <w:tmpl w:val="7FD0E92A"/>
    <w:lvl w:ilvl="0" w:tplc="4009001B">
      <w:start w:val="1"/>
      <w:numFmt w:val="lowerRoman"/>
      <w:lvlText w:val="%1."/>
      <w:lvlJc w:val="righ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26" w15:restartNumberingAfterBreak="0">
    <w:nsid w:val="54BA3115"/>
    <w:multiLevelType w:val="hybridMultilevel"/>
    <w:tmpl w:val="F77040BE"/>
    <w:lvl w:ilvl="0" w:tplc="40090017">
      <w:start w:val="1"/>
      <w:numFmt w:val="lowerLetter"/>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BE32B6F"/>
    <w:multiLevelType w:val="multilevel"/>
    <w:tmpl w:val="048C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494452"/>
    <w:multiLevelType w:val="multilevel"/>
    <w:tmpl w:val="84FC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193676"/>
    <w:multiLevelType w:val="hybridMultilevel"/>
    <w:tmpl w:val="398E7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C923DE"/>
    <w:multiLevelType w:val="hybridMultilevel"/>
    <w:tmpl w:val="A028C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92426111">
    <w:abstractNumId w:val="27"/>
  </w:num>
  <w:num w:numId="2" w16cid:durableId="1107043354">
    <w:abstractNumId w:val="14"/>
  </w:num>
  <w:num w:numId="3" w16cid:durableId="197933983">
    <w:abstractNumId w:val="10"/>
  </w:num>
  <w:num w:numId="4" w16cid:durableId="1927378342">
    <w:abstractNumId w:val="31"/>
  </w:num>
  <w:num w:numId="5" w16cid:durableId="1688561978">
    <w:abstractNumId w:val="15"/>
  </w:num>
  <w:num w:numId="6" w16cid:durableId="1344164572">
    <w:abstractNumId w:val="20"/>
  </w:num>
  <w:num w:numId="7" w16cid:durableId="325475207">
    <w:abstractNumId w:val="23"/>
  </w:num>
  <w:num w:numId="8" w16cid:durableId="196237986">
    <w:abstractNumId w:val="9"/>
  </w:num>
  <w:num w:numId="9" w16cid:durableId="272635750">
    <w:abstractNumId w:val="7"/>
  </w:num>
  <w:num w:numId="10" w16cid:durableId="1307586496">
    <w:abstractNumId w:val="6"/>
  </w:num>
  <w:num w:numId="11" w16cid:durableId="1806435344">
    <w:abstractNumId w:val="5"/>
  </w:num>
  <w:num w:numId="12" w16cid:durableId="565459252">
    <w:abstractNumId w:val="4"/>
  </w:num>
  <w:num w:numId="13" w16cid:durableId="1939950084">
    <w:abstractNumId w:val="8"/>
  </w:num>
  <w:num w:numId="14" w16cid:durableId="1764689539">
    <w:abstractNumId w:val="3"/>
  </w:num>
  <w:num w:numId="15" w16cid:durableId="1400322520">
    <w:abstractNumId w:val="2"/>
  </w:num>
  <w:num w:numId="16" w16cid:durableId="907107864">
    <w:abstractNumId w:val="1"/>
  </w:num>
  <w:num w:numId="17" w16cid:durableId="463742679">
    <w:abstractNumId w:val="0"/>
  </w:num>
  <w:num w:numId="18" w16cid:durableId="385836183">
    <w:abstractNumId w:val="18"/>
  </w:num>
  <w:num w:numId="19" w16cid:durableId="1944874238">
    <w:abstractNumId w:val="19"/>
  </w:num>
  <w:num w:numId="20" w16cid:durableId="432819132">
    <w:abstractNumId w:val="28"/>
  </w:num>
  <w:num w:numId="21" w16cid:durableId="1107119912">
    <w:abstractNumId w:val="22"/>
  </w:num>
  <w:num w:numId="22" w16cid:durableId="1708990696">
    <w:abstractNumId w:val="12"/>
  </w:num>
  <w:num w:numId="23" w16cid:durableId="282542554">
    <w:abstractNumId w:val="34"/>
  </w:num>
  <w:num w:numId="24" w16cid:durableId="171266834">
    <w:abstractNumId w:val="24"/>
  </w:num>
  <w:num w:numId="25" w16cid:durableId="347945545">
    <w:abstractNumId w:val="25"/>
  </w:num>
  <w:num w:numId="26" w16cid:durableId="206723065">
    <w:abstractNumId w:val="33"/>
  </w:num>
  <w:num w:numId="27" w16cid:durableId="651521325">
    <w:abstractNumId w:val="26"/>
  </w:num>
  <w:num w:numId="28" w16cid:durableId="778136179">
    <w:abstractNumId w:val="16"/>
  </w:num>
  <w:num w:numId="29" w16cid:durableId="469982902">
    <w:abstractNumId w:val="11"/>
  </w:num>
  <w:num w:numId="30" w16cid:durableId="570429756">
    <w:abstractNumId w:val="32"/>
  </w:num>
  <w:num w:numId="31" w16cid:durableId="1831291731">
    <w:abstractNumId w:val="30"/>
  </w:num>
  <w:num w:numId="32" w16cid:durableId="1568956391">
    <w:abstractNumId w:val="17"/>
  </w:num>
  <w:num w:numId="33" w16cid:durableId="2125493728">
    <w:abstractNumId w:val="29"/>
  </w:num>
  <w:num w:numId="34" w16cid:durableId="785270990">
    <w:abstractNumId w:val="13"/>
  </w:num>
  <w:num w:numId="35" w16cid:durableId="1795163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06"/>
    <w:rsid w:val="00645252"/>
    <w:rsid w:val="006D3D74"/>
    <w:rsid w:val="0083569A"/>
    <w:rsid w:val="00997906"/>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9995"/>
  <w15:chartTrackingRefBased/>
  <w15:docId w15:val="{69DABAC3-2C2B-48A6-B699-624CA2BC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6"/>
    <w:pPr>
      <w:spacing w:after="160" w:line="259" w:lineRule="auto"/>
    </w:pPr>
    <w:rPr>
      <w:kern w:val="2"/>
      <w:lang w:val="en-IN"/>
      <w14:ligatures w14:val="standardContextual"/>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997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2407">
      <w:bodyDiv w:val="1"/>
      <w:marLeft w:val="0"/>
      <w:marRight w:val="0"/>
      <w:marTop w:val="0"/>
      <w:marBottom w:val="0"/>
      <w:divBdr>
        <w:top w:val="none" w:sz="0" w:space="0" w:color="auto"/>
        <w:left w:val="none" w:sz="0" w:space="0" w:color="auto"/>
        <w:bottom w:val="none" w:sz="0" w:space="0" w:color="auto"/>
        <w:right w:val="none" w:sz="0" w:space="0" w:color="auto"/>
      </w:divBdr>
    </w:div>
    <w:div w:id="655839610">
      <w:bodyDiv w:val="1"/>
      <w:marLeft w:val="0"/>
      <w:marRight w:val="0"/>
      <w:marTop w:val="0"/>
      <w:marBottom w:val="0"/>
      <w:divBdr>
        <w:top w:val="none" w:sz="0" w:space="0" w:color="auto"/>
        <w:left w:val="none" w:sz="0" w:space="0" w:color="auto"/>
        <w:bottom w:val="none" w:sz="0" w:space="0" w:color="auto"/>
        <w:right w:val="none" w:sz="0" w:space="0" w:color="auto"/>
      </w:divBdr>
    </w:div>
    <w:div w:id="1104619360">
      <w:bodyDiv w:val="1"/>
      <w:marLeft w:val="0"/>
      <w:marRight w:val="0"/>
      <w:marTop w:val="0"/>
      <w:marBottom w:val="0"/>
      <w:divBdr>
        <w:top w:val="none" w:sz="0" w:space="0" w:color="auto"/>
        <w:left w:val="none" w:sz="0" w:space="0" w:color="auto"/>
        <w:bottom w:val="none" w:sz="0" w:space="0" w:color="auto"/>
        <w:right w:val="none" w:sz="0" w:space="0" w:color="auto"/>
      </w:divBdr>
    </w:div>
    <w:div w:id="1471898567">
      <w:bodyDiv w:val="1"/>
      <w:marLeft w:val="0"/>
      <w:marRight w:val="0"/>
      <w:marTop w:val="0"/>
      <w:marBottom w:val="0"/>
      <w:divBdr>
        <w:top w:val="none" w:sz="0" w:space="0" w:color="auto"/>
        <w:left w:val="none" w:sz="0" w:space="0" w:color="auto"/>
        <w:bottom w:val="none" w:sz="0" w:space="0" w:color="auto"/>
        <w:right w:val="none" w:sz="0" w:space="0" w:color="auto"/>
      </w:divBdr>
    </w:div>
    <w:div w:id="201229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s\AppData\Local\Microsoft\Office\16.0\DTS\en-IN%7b2B45474E-4A76-48B2-8A18-D2C61877C0E0%7d\%7b5D241505-C1E5-46EA-9651-09C1A981B6D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{5D241505-C1E5-46EA-9651-09C1A981B6D0}tf02786999_win32</Template>
  <TotalTime>9</TotalTime>
  <Pages>5</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Tiwari</dc:creator>
  <cp:keywords/>
  <dc:description/>
  <cp:lastModifiedBy>Manish Tiwari</cp:lastModifiedBy>
  <cp:revision>1</cp:revision>
  <dcterms:created xsi:type="dcterms:W3CDTF">2023-08-13T14:39:00Z</dcterms:created>
  <dcterms:modified xsi:type="dcterms:W3CDTF">2023-08-13T14:48:00Z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